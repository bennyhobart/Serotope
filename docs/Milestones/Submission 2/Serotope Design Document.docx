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E0E3E" w14:textId="3342BEE2" w:rsidR="00750498" w:rsidRDefault="00D936B4" w:rsidP="00D936B4">
      <w:pPr>
        <w:pStyle w:val="Title"/>
      </w:pPr>
      <w:r>
        <w:t>Serotope</w:t>
      </w:r>
      <w:r w:rsidR="001D1309">
        <w:t xml:space="preserve"> Software Design Document</w:t>
      </w:r>
    </w:p>
    <w:p w14:paraId="0081E383" w14:textId="1201D1FD" w:rsidR="003D6572" w:rsidRDefault="00D936B4" w:rsidP="003D6572">
      <w:pPr>
        <w:pStyle w:val="Subtitle"/>
        <w:spacing w:after="120"/>
      </w:pPr>
      <w:r>
        <w:t>Benedict Hobart Leanne Capewell Jordan Burdett</w:t>
      </w:r>
    </w:p>
    <w:p w14:paraId="6AE18FA1" w14:textId="6A500C15" w:rsidR="003D6572" w:rsidRPr="003D6572" w:rsidRDefault="003D6572" w:rsidP="003D6572">
      <w:pPr>
        <w:pStyle w:val="Subtitle"/>
        <w:spacing w:after="240"/>
      </w:pPr>
      <w:r>
        <w:t>Bhobart LEanneec JBurdett</w:t>
      </w:r>
    </w:p>
    <w:tbl>
      <w:tblPr>
        <w:tblStyle w:val="TableGrid"/>
        <w:tblW w:w="0" w:type="auto"/>
        <w:tblLook w:val="04A0" w:firstRow="1" w:lastRow="0" w:firstColumn="1" w:lastColumn="0" w:noHBand="0" w:noVBand="1"/>
      </w:tblPr>
      <w:tblGrid>
        <w:gridCol w:w="8516"/>
      </w:tblGrid>
      <w:tr w:rsidR="00D936B4" w14:paraId="27A676D1" w14:textId="77777777" w:rsidTr="00D936B4">
        <w:tc>
          <w:tcPr>
            <w:tcW w:w="8516" w:type="dxa"/>
          </w:tcPr>
          <w:p w14:paraId="26B29333" w14:textId="7BB369C3" w:rsidR="00D936B4" w:rsidRPr="005B3C10" w:rsidRDefault="00D936B4" w:rsidP="005B3C10">
            <w:pPr>
              <w:pStyle w:val="Heading1"/>
              <w:outlineLvl w:val="0"/>
            </w:pPr>
            <w:r w:rsidRPr="005B3C10">
              <w:t>Table of Contents</w:t>
            </w:r>
          </w:p>
          <w:p w14:paraId="2BC5DCAD" w14:textId="77777777" w:rsidR="00D936B4" w:rsidRPr="00C75B7D" w:rsidRDefault="00D936B4" w:rsidP="00D936B4">
            <w:pPr>
              <w:pStyle w:val="ListParagraph"/>
              <w:numPr>
                <w:ilvl w:val="0"/>
                <w:numId w:val="2"/>
              </w:numPr>
              <w:rPr>
                <w:rStyle w:val="Strong"/>
              </w:rPr>
            </w:pPr>
            <w:r w:rsidRPr="00C75B7D">
              <w:rPr>
                <w:rStyle w:val="Strong"/>
              </w:rPr>
              <w:t>Introduction</w:t>
            </w:r>
          </w:p>
          <w:p w14:paraId="60AFA7D2" w14:textId="77777777" w:rsidR="00D936B4" w:rsidRPr="00C75B7D" w:rsidRDefault="00D936B4" w:rsidP="00D936B4">
            <w:pPr>
              <w:pStyle w:val="ListParagraph"/>
              <w:numPr>
                <w:ilvl w:val="1"/>
                <w:numId w:val="2"/>
              </w:numPr>
              <w:rPr>
                <w:sz w:val="28"/>
                <w:szCs w:val="28"/>
              </w:rPr>
            </w:pPr>
            <w:r w:rsidRPr="00C75B7D">
              <w:rPr>
                <w:sz w:val="28"/>
                <w:szCs w:val="28"/>
              </w:rPr>
              <w:t>Purpose</w:t>
            </w:r>
          </w:p>
          <w:p w14:paraId="4DC60E5C" w14:textId="77777777" w:rsidR="00D936B4" w:rsidRPr="00C75B7D" w:rsidRDefault="00D936B4" w:rsidP="00D936B4">
            <w:pPr>
              <w:pStyle w:val="ListParagraph"/>
              <w:numPr>
                <w:ilvl w:val="1"/>
                <w:numId w:val="2"/>
              </w:numPr>
              <w:rPr>
                <w:sz w:val="28"/>
                <w:szCs w:val="28"/>
              </w:rPr>
            </w:pPr>
            <w:r w:rsidRPr="00C75B7D">
              <w:rPr>
                <w:sz w:val="28"/>
                <w:szCs w:val="28"/>
              </w:rPr>
              <w:t>Scope</w:t>
            </w:r>
          </w:p>
          <w:p w14:paraId="4221CEEA" w14:textId="77777777" w:rsidR="00D936B4" w:rsidRPr="00C75B7D" w:rsidRDefault="00D936B4" w:rsidP="00D936B4">
            <w:pPr>
              <w:pStyle w:val="ListParagraph"/>
              <w:numPr>
                <w:ilvl w:val="1"/>
                <w:numId w:val="2"/>
              </w:numPr>
              <w:rPr>
                <w:sz w:val="28"/>
                <w:szCs w:val="28"/>
              </w:rPr>
            </w:pPr>
            <w:r w:rsidRPr="00C75B7D">
              <w:rPr>
                <w:sz w:val="28"/>
                <w:szCs w:val="28"/>
              </w:rPr>
              <w:t>Overview</w:t>
            </w:r>
          </w:p>
          <w:p w14:paraId="260BCBA3" w14:textId="28163CF0" w:rsidR="00D936B4" w:rsidRDefault="00D936B4" w:rsidP="00D936B4">
            <w:pPr>
              <w:pStyle w:val="ListParagraph"/>
              <w:numPr>
                <w:ilvl w:val="1"/>
                <w:numId w:val="2"/>
              </w:numPr>
              <w:rPr>
                <w:sz w:val="28"/>
                <w:szCs w:val="28"/>
              </w:rPr>
            </w:pPr>
            <w:r w:rsidRPr="00C75B7D">
              <w:rPr>
                <w:sz w:val="28"/>
                <w:szCs w:val="28"/>
              </w:rPr>
              <w:t>Definitions and Acronyms</w:t>
            </w:r>
          </w:p>
          <w:p w14:paraId="200E4B1B" w14:textId="5D149504" w:rsidR="00F67B9B" w:rsidRDefault="00F67B9B" w:rsidP="00F67B9B">
            <w:pPr>
              <w:pStyle w:val="ListParagraph"/>
              <w:numPr>
                <w:ilvl w:val="0"/>
                <w:numId w:val="2"/>
              </w:numPr>
              <w:rPr>
                <w:rStyle w:val="Strong"/>
              </w:rPr>
            </w:pPr>
            <w:r>
              <w:rPr>
                <w:rStyle w:val="Strong"/>
              </w:rPr>
              <w:t>Use Cases</w:t>
            </w:r>
          </w:p>
          <w:p w14:paraId="191A6E1F" w14:textId="151EA920" w:rsidR="00A12EB3" w:rsidRPr="00A12EB3" w:rsidRDefault="00A12EB3" w:rsidP="00A12EB3">
            <w:pPr>
              <w:pStyle w:val="ListParagraph"/>
              <w:numPr>
                <w:ilvl w:val="1"/>
                <w:numId w:val="2"/>
              </w:numPr>
              <w:rPr>
                <w:sz w:val="28"/>
                <w:szCs w:val="28"/>
              </w:rPr>
            </w:pPr>
            <w:r w:rsidRPr="00A12EB3">
              <w:rPr>
                <w:sz w:val="28"/>
                <w:szCs w:val="28"/>
              </w:rPr>
              <w:t>Actors</w:t>
            </w:r>
          </w:p>
          <w:p w14:paraId="7D9CC9CD" w14:textId="77777777" w:rsidR="00A12EB3" w:rsidRPr="00A12EB3" w:rsidRDefault="00A12EB3" w:rsidP="00A12EB3">
            <w:pPr>
              <w:pStyle w:val="ListParagraph"/>
              <w:numPr>
                <w:ilvl w:val="1"/>
                <w:numId w:val="2"/>
              </w:numPr>
              <w:rPr>
                <w:sz w:val="28"/>
                <w:szCs w:val="28"/>
              </w:rPr>
            </w:pPr>
            <w:r w:rsidRPr="00A12EB3">
              <w:rPr>
                <w:sz w:val="28"/>
                <w:szCs w:val="28"/>
              </w:rPr>
              <w:t>List of Use Cases</w:t>
            </w:r>
          </w:p>
          <w:p w14:paraId="07D4563C" w14:textId="4F97FF01" w:rsidR="00A12EB3" w:rsidRPr="00A12EB3" w:rsidRDefault="00A12EB3" w:rsidP="00A12EB3">
            <w:pPr>
              <w:pStyle w:val="ListParagraph"/>
              <w:numPr>
                <w:ilvl w:val="1"/>
                <w:numId w:val="2"/>
              </w:numPr>
              <w:rPr>
                <w:sz w:val="28"/>
                <w:szCs w:val="28"/>
              </w:rPr>
            </w:pPr>
            <w:r w:rsidRPr="00A12EB3">
              <w:rPr>
                <w:sz w:val="28"/>
                <w:szCs w:val="28"/>
              </w:rPr>
              <w:t>Use Case Diagrams</w:t>
            </w:r>
          </w:p>
          <w:p w14:paraId="376816BB" w14:textId="77FCFF28" w:rsidR="00A12EB3" w:rsidRPr="00A12EB3" w:rsidRDefault="00A12EB3" w:rsidP="00A12EB3">
            <w:pPr>
              <w:pStyle w:val="ListParagraph"/>
              <w:numPr>
                <w:ilvl w:val="1"/>
                <w:numId w:val="2"/>
              </w:numPr>
              <w:rPr>
                <w:sz w:val="28"/>
                <w:szCs w:val="28"/>
              </w:rPr>
            </w:pPr>
            <w:r w:rsidRPr="00A12EB3">
              <w:rPr>
                <w:sz w:val="28"/>
                <w:szCs w:val="28"/>
              </w:rPr>
              <w:t>Use Cases</w:t>
            </w:r>
          </w:p>
          <w:p w14:paraId="2D9003E2" w14:textId="1A35EE7E" w:rsidR="00D936B4" w:rsidRDefault="00654190" w:rsidP="00D936B4">
            <w:pPr>
              <w:pStyle w:val="ListParagraph"/>
              <w:numPr>
                <w:ilvl w:val="0"/>
                <w:numId w:val="2"/>
              </w:numPr>
              <w:rPr>
                <w:rStyle w:val="Strong"/>
              </w:rPr>
            </w:pPr>
            <w:r>
              <w:rPr>
                <w:rStyle w:val="Strong"/>
              </w:rPr>
              <w:t>Analysis</w:t>
            </w:r>
            <w:r w:rsidR="00D936B4" w:rsidRPr="00C75B7D">
              <w:rPr>
                <w:rStyle w:val="Strong"/>
              </w:rPr>
              <w:t xml:space="preserve"> Overview</w:t>
            </w:r>
          </w:p>
          <w:p w14:paraId="5E53FC28" w14:textId="4BD001DD" w:rsidR="0026587D" w:rsidRDefault="0026587D" w:rsidP="00AE02D2">
            <w:pPr>
              <w:pStyle w:val="ListParagraph"/>
              <w:numPr>
                <w:ilvl w:val="1"/>
                <w:numId w:val="2"/>
              </w:numPr>
              <w:rPr>
                <w:sz w:val="28"/>
                <w:szCs w:val="28"/>
              </w:rPr>
            </w:pPr>
            <w:r>
              <w:rPr>
                <w:sz w:val="28"/>
                <w:szCs w:val="28"/>
              </w:rPr>
              <w:t>Component Diagram</w:t>
            </w:r>
          </w:p>
          <w:p w14:paraId="65962437" w14:textId="56E5A9CC" w:rsidR="00AE02D2" w:rsidRDefault="0026587D" w:rsidP="00AE02D2">
            <w:pPr>
              <w:pStyle w:val="ListParagraph"/>
              <w:numPr>
                <w:ilvl w:val="1"/>
                <w:numId w:val="2"/>
              </w:numPr>
              <w:rPr>
                <w:sz w:val="28"/>
                <w:szCs w:val="28"/>
              </w:rPr>
            </w:pPr>
            <w:r>
              <w:rPr>
                <w:sz w:val="28"/>
                <w:szCs w:val="28"/>
              </w:rPr>
              <w:t>Domain Mode</w:t>
            </w:r>
            <w:r w:rsidR="00AE02D2">
              <w:rPr>
                <w:sz w:val="28"/>
                <w:szCs w:val="28"/>
              </w:rPr>
              <w:t>l</w:t>
            </w:r>
          </w:p>
          <w:p w14:paraId="1DE07C6E" w14:textId="44036C75" w:rsidR="00D936B4" w:rsidRDefault="008D37B2" w:rsidP="00AE02D2">
            <w:pPr>
              <w:pStyle w:val="ListParagraph"/>
              <w:numPr>
                <w:ilvl w:val="1"/>
                <w:numId w:val="2"/>
              </w:numPr>
              <w:rPr>
                <w:sz w:val="28"/>
                <w:szCs w:val="28"/>
              </w:rPr>
            </w:pPr>
            <w:r>
              <w:rPr>
                <w:sz w:val="28"/>
                <w:szCs w:val="28"/>
              </w:rPr>
              <w:t>Subsystems</w:t>
            </w:r>
          </w:p>
          <w:p w14:paraId="5264AFA7" w14:textId="2CED64B6" w:rsidR="008D37B2" w:rsidRPr="00C75B7D" w:rsidRDefault="008D37B2" w:rsidP="00AE02D2">
            <w:pPr>
              <w:pStyle w:val="ListParagraph"/>
              <w:numPr>
                <w:ilvl w:val="1"/>
                <w:numId w:val="2"/>
              </w:numPr>
              <w:rPr>
                <w:sz w:val="28"/>
                <w:szCs w:val="28"/>
              </w:rPr>
            </w:pPr>
            <w:r>
              <w:rPr>
                <w:sz w:val="28"/>
                <w:szCs w:val="28"/>
              </w:rPr>
              <w:t>Subsystem Interfaces</w:t>
            </w:r>
          </w:p>
          <w:p w14:paraId="3B896904" w14:textId="6AD42F0F" w:rsidR="005B2878" w:rsidRDefault="00CB10A2" w:rsidP="00D936B4">
            <w:pPr>
              <w:pStyle w:val="ListParagraph"/>
              <w:numPr>
                <w:ilvl w:val="0"/>
                <w:numId w:val="2"/>
              </w:numPr>
              <w:rPr>
                <w:rStyle w:val="Strong"/>
              </w:rPr>
            </w:pPr>
            <w:r>
              <w:rPr>
                <w:rStyle w:val="Strong"/>
              </w:rPr>
              <w:t>Design Overview</w:t>
            </w:r>
          </w:p>
          <w:p w14:paraId="031B35DB" w14:textId="2D56CDC6" w:rsidR="003F1808" w:rsidRPr="00F06CC5" w:rsidRDefault="005F2A59" w:rsidP="003F1808">
            <w:pPr>
              <w:pStyle w:val="ListParagraph"/>
              <w:numPr>
                <w:ilvl w:val="1"/>
                <w:numId w:val="2"/>
              </w:numPr>
              <w:rPr>
                <w:sz w:val="28"/>
                <w:szCs w:val="28"/>
              </w:rPr>
            </w:pPr>
            <w:r w:rsidRPr="00F06CC5">
              <w:rPr>
                <w:sz w:val="28"/>
                <w:szCs w:val="28"/>
              </w:rPr>
              <w:t>Classes</w:t>
            </w:r>
          </w:p>
          <w:p w14:paraId="1BAAD0DC" w14:textId="1ADD06B4" w:rsidR="003F1808" w:rsidRPr="00F06CC5" w:rsidRDefault="005F2A59" w:rsidP="003F1808">
            <w:pPr>
              <w:pStyle w:val="ListParagraph"/>
              <w:numPr>
                <w:ilvl w:val="1"/>
                <w:numId w:val="2"/>
              </w:numPr>
              <w:rPr>
                <w:sz w:val="28"/>
                <w:szCs w:val="28"/>
              </w:rPr>
            </w:pPr>
            <w:r w:rsidRPr="00F06CC5">
              <w:rPr>
                <w:sz w:val="28"/>
                <w:szCs w:val="28"/>
              </w:rPr>
              <w:t xml:space="preserve">Class </w:t>
            </w:r>
            <w:r w:rsidR="00101502">
              <w:rPr>
                <w:sz w:val="28"/>
                <w:szCs w:val="28"/>
              </w:rPr>
              <w:t>Dictionary</w:t>
            </w:r>
          </w:p>
          <w:p w14:paraId="25125B2B" w14:textId="1175F68A" w:rsidR="00D936B4" w:rsidRDefault="003F1808" w:rsidP="00D936B4">
            <w:pPr>
              <w:pStyle w:val="ListParagraph"/>
              <w:numPr>
                <w:ilvl w:val="0"/>
                <w:numId w:val="2"/>
              </w:numPr>
              <w:rPr>
                <w:rStyle w:val="Strong"/>
              </w:rPr>
            </w:pPr>
            <w:r>
              <w:rPr>
                <w:rStyle w:val="Strong"/>
              </w:rPr>
              <w:t>Dynamic Model</w:t>
            </w:r>
          </w:p>
          <w:p w14:paraId="757FBEDB" w14:textId="691E4DA1" w:rsidR="003F1808" w:rsidRPr="00F06CC5" w:rsidRDefault="00CB10A2" w:rsidP="003F1808">
            <w:pPr>
              <w:pStyle w:val="ListParagraph"/>
              <w:numPr>
                <w:ilvl w:val="1"/>
                <w:numId w:val="2"/>
              </w:numPr>
              <w:rPr>
                <w:sz w:val="28"/>
                <w:szCs w:val="28"/>
              </w:rPr>
            </w:pPr>
            <w:r w:rsidRPr="00F06CC5">
              <w:rPr>
                <w:sz w:val="28"/>
                <w:szCs w:val="28"/>
              </w:rPr>
              <w:t>Sequence Diagrams</w:t>
            </w:r>
          </w:p>
          <w:p w14:paraId="4A950B01" w14:textId="6D0C0128" w:rsidR="00CB10A2" w:rsidRDefault="008E3E2F" w:rsidP="003F1808">
            <w:pPr>
              <w:pStyle w:val="ListParagraph"/>
              <w:numPr>
                <w:ilvl w:val="1"/>
                <w:numId w:val="2"/>
              </w:numPr>
              <w:rPr>
                <w:sz w:val="28"/>
                <w:szCs w:val="28"/>
              </w:rPr>
            </w:pPr>
            <w:r>
              <w:rPr>
                <w:sz w:val="28"/>
                <w:szCs w:val="28"/>
              </w:rPr>
              <w:t>Activity</w:t>
            </w:r>
            <w:r w:rsidR="00CB10A2" w:rsidRPr="00F06CC5">
              <w:rPr>
                <w:sz w:val="28"/>
                <w:szCs w:val="28"/>
              </w:rPr>
              <w:t xml:space="preserve"> Diagrams</w:t>
            </w:r>
          </w:p>
          <w:p w14:paraId="00954915" w14:textId="7A214D51" w:rsidR="008E3E2F" w:rsidRPr="00F06CC5" w:rsidRDefault="008E3E2F" w:rsidP="003F1808">
            <w:pPr>
              <w:pStyle w:val="ListParagraph"/>
              <w:numPr>
                <w:ilvl w:val="1"/>
                <w:numId w:val="2"/>
              </w:numPr>
              <w:rPr>
                <w:sz w:val="28"/>
                <w:szCs w:val="28"/>
              </w:rPr>
            </w:pPr>
            <w:r>
              <w:rPr>
                <w:sz w:val="28"/>
                <w:szCs w:val="28"/>
              </w:rPr>
              <w:t>State Diagrams</w:t>
            </w:r>
          </w:p>
          <w:p w14:paraId="4C85F0A2" w14:textId="231B47B2" w:rsidR="002D7333" w:rsidRDefault="002D7333" w:rsidP="002D7333">
            <w:pPr>
              <w:pStyle w:val="ListParagraph"/>
              <w:numPr>
                <w:ilvl w:val="0"/>
                <w:numId w:val="2"/>
              </w:numPr>
              <w:rPr>
                <w:rStyle w:val="Strong"/>
              </w:rPr>
            </w:pPr>
            <w:r>
              <w:rPr>
                <w:rStyle w:val="Strong"/>
              </w:rPr>
              <w:t>Data Design</w:t>
            </w:r>
          </w:p>
          <w:p w14:paraId="7090209C" w14:textId="6E419C72" w:rsidR="002D7333" w:rsidRPr="00C75B7D" w:rsidRDefault="002D7333" w:rsidP="002D7333">
            <w:pPr>
              <w:pStyle w:val="ListParagraph"/>
              <w:numPr>
                <w:ilvl w:val="1"/>
                <w:numId w:val="2"/>
              </w:numPr>
              <w:rPr>
                <w:sz w:val="28"/>
                <w:szCs w:val="28"/>
              </w:rPr>
            </w:pPr>
            <w:r>
              <w:rPr>
                <w:sz w:val="28"/>
                <w:szCs w:val="28"/>
              </w:rPr>
              <w:t>Data Description</w:t>
            </w:r>
          </w:p>
          <w:p w14:paraId="643FFE67" w14:textId="4D14334B" w:rsidR="002D7333" w:rsidRPr="00C75B7D" w:rsidRDefault="002D7333" w:rsidP="002D7333">
            <w:pPr>
              <w:pStyle w:val="ListParagraph"/>
              <w:numPr>
                <w:ilvl w:val="1"/>
                <w:numId w:val="2"/>
              </w:numPr>
              <w:rPr>
                <w:sz w:val="28"/>
                <w:szCs w:val="28"/>
              </w:rPr>
            </w:pPr>
            <w:r>
              <w:rPr>
                <w:sz w:val="28"/>
                <w:szCs w:val="28"/>
              </w:rPr>
              <w:t>Data Dictionary</w:t>
            </w:r>
          </w:p>
          <w:p w14:paraId="4C404F98" w14:textId="3309A080" w:rsidR="00D936B4" w:rsidRPr="00C75B7D" w:rsidRDefault="00D936B4" w:rsidP="00D936B4">
            <w:pPr>
              <w:pStyle w:val="ListParagraph"/>
              <w:numPr>
                <w:ilvl w:val="0"/>
                <w:numId w:val="2"/>
              </w:numPr>
              <w:rPr>
                <w:rStyle w:val="Strong"/>
              </w:rPr>
            </w:pPr>
            <w:r w:rsidRPr="00C75B7D">
              <w:rPr>
                <w:rStyle w:val="Strong"/>
              </w:rPr>
              <w:t>Human Interface Design</w:t>
            </w:r>
          </w:p>
          <w:p w14:paraId="5A3A654A" w14:textId="77777777" w:rsidR="00D936B4" w:rsidRPr="00C75B7D" w:rsidRDefault="00D936B4" w:rsidP="00D936B4">
            <w:pPr>
              <w:pStyle w:val="ListParagraph"/>
              <w:numPr>
                <w:ilvl w:val="1"/>
                <w:numId w:val="2"/>
              </w:numPr>
              <w:rPr>
                <w:sz w:val="28"/>
                <w:szCs w:val="28"/>
              </w:rPr>
            </w:pPr>
            <w:r w:rsidRPr="00C75B7D">
              <w:rPr>
                <w:sz w:val="28"/>
                <w:szCs w:val="28"/>
              </w:rPr>
              <w:t>Overview of Human Interface</w:t>
            </w:r>
          </w:p>
          <w:p w14:paraId="0D4CB761" w14:textId="77777777" w:rsidR="00D936B4" w:rsidRPr="00C75B7D" w:rsidRDefault="00D936B4" w:rsidP="00D936B4">
            <w:pPr>
              <w:pStyle w:val="ListParagraph"/>
              <w:numPr>
                <w:ilvl w:val="1"/>
                <w:numId w:val="2"/>
              </w:numPr>
              <w:rPr>
                <w:sz w:val="28"/>
                <w:szCs w:val="28"/>
              </w:rPr>
            </w:pPr>
            <w:r w:rsidRPr="00C75B7D">
              <w:rPr>
                <w:sz w:val="28"/>
                <w:szCs w:val="28"/>
              </w:rPr>
              <w:t>Screen Images</w:t>
            </w:r>
          </w:p>
          <w:p w14:paraId="5323C281" w14:textId="77777777" w:rsidR="00D936B4" w:rsidRPr="00C75B7D" w:rsidRDefault="00D936B4" w:rsidP="00D936B4">
            <w:pPr>
              <w:pStyle w:val="ListParagraph"/>
              <w:numPr>
                <w:ilvl w:val="1"/>
                <w:numId w:val="2"/>
              </w:numPr>
              <w:rPr>
                <w:sz w:val="28"/>
                <w:szCs w:val="28"/>
              </w:rPr>
            </w:pPr>
            <w:r w:rsidRPr="00C75B7D">
              <w:rPr>
                <w:sz w:val="28"/>
                <w:szCs w:val="28"/>
              </w:rPr>
              <w:t>Screen Objectives and Actions</w:t>
            </w:r>
          </w:p>
          <w:p w14:paraId="1DE9A688" w14:textId="77777777" w:rsidR="00D936B4" w:rsidRPr="00635035" w:rsidRDefault="00BD17DA" w:rsidP="00D936B4">
            <w:pPr>
              <w:pStyle w:val="ListParagraph"/>
              <w:numPr>
                <w:ilvl w:val="0"/>
                <w:numId w:val="2"/>
              </w:numPr>
              <w:rPr>
                <w:rStyle w:val="Strong"/>
              </w:rPr>
            </w:pPr>
            <w:r w:rsidRPr="00C75B7D">
              <w:rPr>
                <w:rStyle w:val="Strong"/>
              </w:rPr>
              <w:t>Appendices</w:t>
            </w:r>
          </w:p>
        </w:tc>
      </w:tr>
    </w:tbl>
    <w:p w14:paraId="3E112566" w14:textId="5EC2DB34" w:rsidR="00C75B7D" w:rsidRDefault="007624C3">
      <w:r>
        <w:br w:type="page"/>
      </w:r>
    </w:p>
    <w:p w14:paraId="6FE1245F" w14:textId="4F823EAF" w:rsidR="00D90D68" w:rsidRDefault="00D04F60" w:rsidP="00D90D68">
      <w:pPr>
        <w:pStyle w:val="Heading1"/>
      </w:pPr>
      <w:r>
        <w:lastRenderedPageBreak/>
        <w:t>1.</w:t>
      </w:r>
      <w:r w:rsidR="00C75B7D">
        <w:t>Introduction</w:t>
      </w:r>
    </w:p>
    <w:p w14:paraId="15F9C9BB" w14:textId="2765A25C" w:rsidR="00F33083" w:rsidRPr="00F33083" w:rsidRDefault="00F33083" w:rsidP="00831911">
      <w:pPr>
        <w:jc w:val="both"/>
      </w:pPr>
      <w:r w:rsidRPr="00C75B7D">
        <w:t>This software design document describes the architecture and system design of</w:t>
      </w:r>
      <w:r>
        <w:t xml:space="preserve"> Serotope to aid in its development by detailing how it should be built. Within this document are narratives and semi-formal notation detailing its design including use case models, sequence diagrams, domain models and class diagrams.</w:t>
      </w:r>
    </w:p>
    <w:p w14:paraId="60DC9E59" w14:textId="52AB9F7B" w:rsidR="00C75B7D" w:rsidRDefault="00D04F60" w:rsidP="00831911">
      <w:pPr>
        <w:pStyle w:val="Heading2"/>
        <w:jc w:val="both"/>
      </w:pPr>
      <w:r>
        <w:t>1.1.</w:t>
      </w:r>
      <w:r w:rsidR="00C75B7D">
        <w:t>Purpose</w:t>
      </w:r>
    </w:p>
    <w:p w14:paraId="40614D59" w14:textId="45ED4A49" w:rsidR="00D90D68" w:rsidRPr="00D90D68" w:rsidRDefault="00D90D68" w:rsidP="00831911">
      <w:pPr>
        <w:jc w:val="both"/>
      </w:pPr>
      <w:r>
        <w:t>The purpose of this design document is too provide the developers with a</w:t>
      </w:r>
      <w:r w:rsidR="00831911">
        <w:t>n</w:t>
      </w:r>
      <w:r>
        <w:t xml:space="preserve"> astute understanding of what is to be done in response to the objectives of our stakeholders it does this by providing a description of the software system to be built.</w:t>
      </w:r>
    </w:p>
    <w:p w14:paraId="63AD0732" w14:textId="5B30C43E" w:rsidR="005A5FAA" w:rsidRDefault="00D04F60" w:rsidP="00831911">
      <w:pPr>
        <w:pStyle w:val="Heading2"/>
        <w:jc w:val="both"/>
      </w:pPr>
      <w:r>
        <w:t>1.2.</w:t>
      </w:r>
      <w:r w:rsidR="005236E1">
        <w:t>Scope</w:t>
      </w:r>
    </w:p>
    <w:p w14:paraId="4FC72D17" w14:textId="18905AAA" w:rsidR="005236E1" w:rsidRDefault="003D3584" w:rsidP="00831911">
      <w:pPr>
        <w:jc w:val="both"/>
      </w:pPr>
      <w:r>
        <w:t xml:space="preserve">This software design document details the design for </w:t>
      </w:r>
      <w:r w:rsidR="005C7DDE">
        <w:t>an</w:t>
      </w:r>
      <w:r>
        <w:t xml:space="preserve"> educational game ‘Serotope” that provides students with a means to understand the principles of </w:t>
      </w:r>
      <w:r w:rsidR="00831911">
        <w:t>M</w:t>
      </w:r>
      <w:r w:rsidRPr="003D3584">
        <w:t>endelian inheritance</w:t>
      </w:r>
      <w:r>
        <w:t xml:space="preserve"> in a</w:t>
      </w:r>
      <w:r w:rsidR="00831911">
        <w:t>n</w:t>
      </w:r>
      <w:r>
        <w:t xml:space="preserve"> intuitive sense. </w:t>
      </w:r>
      <w:r w:rsidR="00831911">
        <w:t>I</w:t>
      </w:r>
      <w:r w:rsidR="005C7DDE">
        <w:t xml:space="preserve">t is not </w:t>
      </w:r>
      <w:r>
        <w:t xml:space="preserve">to be used as the sole method </w:t>
      </w:r>
      <w:r w:rsidR="005C7DDE">
        <w:t>of education</w:t>
      </w:r>
      <w:r w:rsidR="00D419D3">
        <w:t xml:space="preserve"> for </w:t>
      </w:r>
      <w:r w:rsidR="00831911">
        <w:t>M</w:t>
      </w:r>
      <w:r w:rsidR="00D419D3">
        <w:t>endelian inheritance.</w:t>
      </w:r>
    </w:p>
    <w:p w14:paraId="65BC32C1" w14:textId="0349FF90" w:rsidR="005236E1" w:rsidRDefault="00D04F60" w:rsidP="00831911">
      <w:pPr>
        <w:pStyle w:val="Heading2"/>
        <w:jc w:val="both"/>
      </w:pPr>
      <w:r>
        <w:t>1.3.</w:t>
      </w:r>
      <w:r w:rsidR="005236E1">
        <w:t>Overview</w:t>
      </w:r>
    </w:p>
    <w:p w14:paraId="370445D1" w14:textId="1AD4F249" w:rsidR="00346925" w:rsidRPr="00346925" w:rsidRDefault="00C85867" w:rsidP="00831911">
      <w:pPr>
        <w:jc w:val="both"/>
      </w:pPr>
      <w:r>
        <w:t>Serotope is a multi-directional shooter similar to the game ‘Asteroids’, the user controls a creature by moving it around a two-dimensional world inhabited by other creatures. The objective of the game is to get the high-score by surviving the longest amount of time, the user does this by moving, shooting and ‘reproducing’ with other creatures to produce offspring and thus survive for another generation.</w:t>
      </w:r>
    </w:p>
    <w:p w14:paraId="073460CA" w14:textId="144A5921" w:rsidR="00B86218" w:rsidRDefault="00D04F60" w:rsidP="00831911">
      <w:pPr>
        <w:pStyle w:val="Heading2"/>
        <w:jc w:val="both"/>
      </w:pPr>
      <w:r>
        <w:t>1.4.</w:t>
      </w:r>
      <w:r w:rsidR="00B86218" w:rsidRPr="00C75B7D">
        <w:t>Definitions and Acronyms</w:t>
      </w:r>
    </w:p>
    <w:p w14:paraId="10387702" w14:textId="36D27354" w:rsidR="00346925" w:rsidRPr="00346925" w:rsidRDefault="00346925" w:rsidP="00831911">
      <w:pPr>
        <w:pStyle w:val="ListParagraph"/>
        <w:numPr>
          <w:ilvl w:val="0"/>
          <w:numId w:val="5"/>
        </w:numPr>
        <w:jc w:val="both"/>
        <w:rPr>
          <w:rStyle w:val="Strong"/>
          <w:b w:val="0"/>
          <w:bCs w:val="0"/>
          <w:color w:val="auto"/>
          <w:spacing w:val="0"/>
        </w:rPr>
      </w:pPr>
      <w:r>
        <w:rPr>
          <w:rStyle w:val="Strong"/>
        </w:rPr>
        <w:t>JBOX2d</w:t>
      </w:r>
      <w:r>
        <w:rPr>
          <w:rStyle w:val="Strong"/>
          <w:b w:val="0"/>
          <w:bCs w:val="0"/>
          <w:i/>
          <w:iCs/>
          <w:color w:val="auto"/>
          <w:spacing w:val="0"/>
        </w:rPr>
        <w:t xml:space="preserve"> – a Java port of the physics engine Box2d initially designed for C++</w:t>
      </w:r>
    </w:p>
    <w:p w14:paraId="18A86FEA" w14:textId="5E0B9AAD" w:rsidR="00346925" w:rsidRPr="002E6277" w:rsidRDefault="00346925" w:rsidP="00831911">
      <w:pPr>
        <w:pStyle w:val="ListParagraph"/>
        <w:numPr>
          <w:ilvl w:val="0"/>
          <w:numId w:val="5"/>
        </w:numPr>
        <w:jc w:val="both"/>
        <w:rPr>
          <w:rStyle w:val="Strong"/>
          <w:b w:val="0"/>
          <w:bCs w:val="0"/>
          <w:color w:val="auto"/>
          <w:spacing w:val="0"/>
        </w:rPr>
      </w:pPr>
      <w:r>
        <w:rPr>
          <w:rStyle w:val="Strong"/>
        </w:rPr>
        <w:t>Slick</w:t>
      </w:r>
      <w:r>
        <w:rPr>
          <w:rStyle w:val="Strong"/>
          <w:b w:val="0"/>
          <w:bCs w:val="0"/>
          <w:i/>
          <w:iCs/>
          <w:color w:val="auto"/>
          <w:spacing w:val="0"/>
        </w:rPr>
        <w:t xml:space="preserve"> – a java based game engine built on the LWJGL framework</w:t>
      </w:r>
    </w:p>
    <w:p w14:paraId="027421D2" w14:textId="54CA3FD4" w:rsidR="002E6277" w:rsidRDefault="000E26E1" w:rsidP="002E6277">
      <w:pPr>
        <w:pStyle w:val="ListParagraph"/>
        <w:numPr>
          <w:ilvl w:val="0"/>
          <w:numId w:val="5"/>
        </w:numPr>
      </w:pPr>
      <w:r>
        <w:rPr>
          <w:rStyle w:val="Strong"/>
        </w:rPr>
        <w:t>Medal</w:t>
      </w:r>
      <w:r w:rsidR="002E6277">
        <w:t xml:space="preserve"> – an unlockable individual achievement for the game   </w:t>
      </w:r>
    </w:p>
    <w:p w14:paraId="7BBF6A04" w14:textId="77777777" w:rsidR="00225F4C" w:rsidRDefault="00225F4C">
      <w:pPr>
        <w:rPr>
          <w:caps/>
          <w:color w:val="632423" w:themeColor="accent2" w:themeShade="80"/>
          <w:spacing w:val="20"/>
          <w:sz w:val="28"/>
          <w:szCs w:val="28"/>
        </w:rPr>
      </w:pPr>
      <w:r>
        <w:br w:type="page"/>
      </w:r>
    </w:p>
    <w:p w14:paraId="677178CE" w14:textId="2A44FB3F" w:rsidR="00B86218" w:rsidRDefault="00A60C0B" w:rsidP="00F67B9B">
      <w:pPr>
        <w:pStyle w:val="Heading1"/>
      </w:pPr>
      <w:r>
        <w:lastRenderedPageBreak/>
        <w:t>2.</w:t>
      </w:r>
      <w:r w:rsidR="00F67B9B">
        <w:t>Use Cases</w:t>
      </w:r>
    </w:p>
    <w:p w14:paraId="4ABC9696" w14:textId="3367669F" w:rsidR="00F06CC5" w:rsidRDefault="00A60C0B" w:rsidP="00F06CC5">
      <w:pPr>
        <w:pStyle w:val="Heading2"/>
      </w:pPr>
      <w:r>
        <w:t>2.1.</w:t>
      </w:r>
      <w:r w:rsidR="00F06CC5" w:rsidRPr="00A12EB3">
        <w:t>Actors</w:t>
      </w:r>
    </w:p>
    <w:p w14:paraId="063F992C" w14:textId="50E3EA33" w:rsidR="00EC3877" w:rsidRDefault="00982A8A" w:rsidP="00831911">
      <w:pPr>
        <w:pStyle w:val="Heading3"/>
        <w:jc w:val="both"/>
      </w:pPr>
      <w:r>
        <w:t>2.1.1 User</w:t>
      </w:r>
    </w:p>
    <w:p w14:paraId="7AC76EF2" w14:textId="52E9D353" w:rsidR="004C1A9B" w:rsidRPr="00EC3877" w:rsidRDefault="004C1A9B" w:rsidP="00831911">
      <w:pPr>
        <w:jc w:val="both"/>
      </w:pPr>
      <w:r>
        <w:t>The User is the person who interacts with the game</w:t>
      </w:r>
      <w:r w:rsidR="00831911">
        <w:t>.</w:t>
      </w:r>
      <w:r>
        <w:t xml:space="preserve"> </w:t>
      </w:r>
      <w:r w:rsidR="00831911">
        <w:t>T</w:t>
      </w:r>
      <w:r>
        <w:t>his is most likely a student playing the game for education</w:t>
      </w:r>
      <w:r w:rsidR="00831911">
        <w:t>,</w:t>
      </w:r>
      <w:r>
        <w:t xml:space="preserve"> but this abstraction represents that all users will perform similar actions.</w:t>
      </w:r>
    </w:p>
    <w:p w14:paraId="169D89BC" w14:textId="510FD04F" w:rsidR="00982A8A" w:rsidRDefault="00982A8A" w:rsidP="00831911">
      <w:pPr>
        <w:pStyle w:val="Heading3"/>
        <w:jc w:val="both"/>
      </w:pPr>
      <w:r>
        <w:t>2.1.2 Database</w:t>
      </w:r>
    </w:p>
    <w:p w14:paraId="5B42AD4F" w14:textId="304B7368" w:rsidR="00EC3877" w:rsidRPr="00EC3877" w:rsidRDefault="004C1A9B" w:rsidP="00831911">
      <w:pPr>
        <w:jc w:val="both"/>
      </w:pPr>
      <w:r>
        <w:t>The database is the local data saved on the Users computer, this is how the system under design manages</w:t>
      </w:r>
      <w:r w:rsidR="00F85D03">
        <w:t xml:space="preserve"> </w:t>
      </w:r>
      <w:r w:rsidR="00831911">
        <w:t>high scores</w:t>
      </w:r>
      <w:r w:rsidR="00016F3B">
        <w:t xml:space="preserve"> and a</w:t>
      </w:r>
      <w:r>
        <w:t>chievements, with possible implementation of save-states</w:t>
      </w:r>
    </w:p>
    <w:p w14:paraId="239E7E39" w14:textId="1E85F509" w:rsidR="00982A8A" w:rsidRDefault="00A60C0B" w:rsidP="00982A8A">
      <w:pPr>
        <w:pStyle w:val="Heading2"/>
      </w:pPr>
      <w:r>
        <w:t>2.2.</w:t>
      </w:r>
      <w:r w:rsidR="00F06CC5" w:rsidRPr="00A12EB3">
        <w:t>List of Use Cases</w:t>
      </w:r>
    </w:p>
    <w:p w14:paraId="466488E4" w14:textId="587DB0C9" w:rsidR="008B7AC5" w:rsidRDefault="008B7AC5" w:rsidP="00840EFC">
      <w:pPr>
        <w:pStyle w:val="ListParagraph"/>
      </w:pPr>
      <w:r>
        <w:t>2.2.1</w:t>
      </w:r>
      <w:r w:rsidRPr="008B7AC5">
        <w:t xml:space="preserve"> </w:t>
      </w:r>
      <w:r>
        <w:t>Navigate Menu</w:t>
      </w:r>
    </w:p>
    <w:p w14:paraId="19E47776" w14:textId="1E8E0B12" w:rsidR="008B7AC5" w:rsidRDefault="008B7AC5" w:rsidP="00840EFC">
      <w:pPr>
        <w:pStyle w:val="ListParagraph"/>
      </w:pPr>
      <w:r>
        <w:t>2.2.2.Start Game</w:t>
      </w:r>
    </w:p>
    <w:p w14:paraId="6CC79B2B" w14:textId="08E6EFE6" w:rsidR="008B7AC5" w:rsidRDefault="008B7AC5" w:rsidP="00840EFC">
      <w:pPr>
        <w:pStyle w:val="ListParagraph"/>
      </w:pPr>
      <w:r>
        <w:t>2.2.3.Play Game</w:t>
      </w:r>
    </w:p>
    <w:p w14:paraId="4098AE64" w14:textId="326C8995" w:rsidR="008B7AC5" w:rsidRDefault="008B7AC5" w:rsidP="00840EFC">
      <w:pPr>
        <w:pStyle w:val="ListParagraph"/>
      </w:pPr>
      <w:r>
        <w:t>2.2.4.Move creature</w:t>
      </w:r>
    </w:p>
    <w:p w14:paraId="3C671037" w14:textId="606C3650" w:rsidR="008B7AC5" w:rsidRDefault="008B7AC5" w:rsidP="00840EFC">
      <w:pPr>
        <w:pStyle w:val="ListParagraph"/>
      </w:pPr>
      <w:r>
        <w:t>2.2.5.Creature attack</w:t>
      </w:r>
    </w:p>
    <w:p w14:paraId="58E5D84F" w14:textId="775A5B44" w:rsidR="008B7AC5" w:rsidRDefault="008B7AC5" w:rsidP="00840EFC">
      <w:pPr>
        <w:pStyle w:val="ListParagraph"/>
      </w:pPr>
      <w:r>
        <w:t>2.2.6.Creature Death</w:t>
      </w:r>
    </w:p>
    <w:p w14:paraId="7D89AC30" w14:textId="77777777" w:rsidR="008B7AC5" w:rsidRDefault="008B7AC5" w:rsidP="00840EFC">
      <w:pPr>
        <w:pStyle w:val="ListParagraph"/>
      </w:pPr>
      <w:r w:rsidRPr="008B7AC5">
        <w:t>2.2.7.Pick up DNA</w:t>
      </w:r>
    </w:p>
    <w:p w14:paraId="433BFB64" w14:textId="259FAB52" w:rsidR="008B7AC5" w:rsidRPr="008B7AC5" w:rsidRDefault="008B7AC5" w:rsidP="00840EFC">
      <w:pPr>
        <w:pStyle w:val="ListParagraph"/>
      </w:pPr>
      <w:r w:rsidRPr="008B7AC5">
        <w:t>2.2.8.Pause Game</w:t>
      </w:r>
    </w:p>
    <w:p w14:paraId="684C6FB1" w14:textId="5AAE9DEB" w:rsidR="00CE5AB4" w:rsidRPr="0049720D" w:rsidRDefault="008B7AC5" w:rsidP="0049720D">
      <w:pPr>
        <w:pStyle w:val="ListParagraph"/>
      </w:pPr>
      <w:r>
        <w:t>2.2.9.End game</w:t>
      </w:r>
    </w:p>
    <w:p w14:paraId="27F8F57E" w14:textId="497F5901" w:rsidR="002E08A7" w:rsidRPr="002E08A7" w:rsidRDefault="00A60C0B" w:rsidP="002E08A7">
      <w:pPr>
        <w:pStyle w:val="Heading2"/>
        <w:pBdr>
          <w:bottom w:val="single" w:sz="4" w:space="0" w:color="622423" w:themeColor="accent2" w:themeShade="7F"/>
        </w:pBdr>
      </w:pPr>
      <w:r>
        <w:t>2.3.</w:t>
      </w:r>
      <w:r w:rsidR="000649C1">
        <w:t>Use Case Diagram</w:t>
      </w:r>
    </w:p>
    <w:p w14:paraId="5A811759" w14:textId="547882C7" w:rsidR="00F06CC5" w:rsidRPr="00F06CC5" w:rsidRDefault="008C7863" w:rsidP="002E08A7">
      <w:r>
        <w:rPr>
          <w:noProof/>
        </w:rPr>
        <w:drawing>
          <wp:inline distT="0" distB="0" distL="0" distR="0" wp14:anchorId="27670642" wp14:editId="4369B631">
            <wp:extent cx="5270500" cy="3043360"/>
            <wp:effectExtent l="0" t="0" r="0" b="508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043360"/>
                    </a:xfrm>
                    <a:prstGeom prst="rect">
                      <a:avLst/>
                    </a:prstGeom>
                    <a:noFill/>
                    <a:ln>
                      <a:noFill/>
                    </a:ln>
                  </pic:spPr>
                </pic:pic>
              </a:graphicData>
            </a:graphic>
          </wp:inline>
        </w:drawing>
      </w:r>
    </w:p>
    <w:p w14:paraId="3EA3DD59" w14:textId="27921DDA" w:rsidR="00F01113" w:rsidRDefault="00A60C0B" w:rsidP="0020782F">
      <w:pPr>
        <w:pStyle w:val="Heading2"/>
      </w:pPr>
      <w:r>
        <w:lastRenderedPageBreak/>
        <w:t>2.4.</w:t>
      </w:r>
      <w:r w:rsidR="00F06CC5" w:rsidRPr="00A12EB3">
        <w:t>Use Cases</w:t>
      </w:r>
    </w:p>
    <w:tbl>
      <w:tblPr>
        <w:tblStyle w:val="TableGrid"/>
        <w:tblW w:w="0" w:type="auto"/>
        <w:tblInd w:w="720" w:type="dxa"/>
        <w:tblLook w:val="04A0" w:firstRow="1" w:lastRow="0" w:firstColumn="1" w:lastColumn="0" w:noHBand="0" w:noVBand="1"/>
      </w:tblPr>
      <w:tblGrid>
        <w:gridCol w:w="7796"/>
      </w:tblGrid>
      <w:tr w:rsidR="0020782F" w14:paraId="3BD3F6C9" w14:textId="77777777" w:rsidTr="0020782F">
        <w:tc>
          <w:tcPr>
            <w:tcW w:w="7796" w:type="dxa"/>
          </w:tcPr>
          <w:p w14:paraId="7DA202B1" w14:textId="4E02EBEC" w:rsidR="00D27C8A" w:rsidRPr="00D27C8A" w:rsidRDefault="0020782F" w:rsidP="00D27C8A">
            <w:pPr>
              <w:pStyle w:val="Heading4"/>
              <w:outlineLvl w:val="3"/>
            </w:pPr>
            <w:r>
              <w:t>2.4.1</w:t>
            </w:r>
            <w:r w:rsidRPr="008B7AC5">
              <w:t xml:space="preserve"> </w:t>
            </w:r>
            <w:r>
              <w:t>Navigate Menu</w:t>
            </w:r>
          </w:p>
          <w:p w14:paraId="4B4E3F3B" w14:textId="2F7595D8" w:rsidR="00D27C8A" w:rsidRPr="00D27C8A" w:rsidRDefault="00D27C8A" w:rsidP="00D27C8A">
            <w:pPr>
              <w:rPr>
                <w:rStyle w:val="Strong"/>
              </w:rPr>
            </w:pPr>
            <w:r>
              <w:rPr>
                <w:rStyle w:val="Strong"/>
              </w:rPr>
              <w:t>Actors</w:t>
            </w:r>
          </w:p>
          <w:p w14:paraId="13DC88E3" w14:textId="4D023EEF" w:rsidR="00D27C8A" w:rsidRDefault="00D27C8A" w:rsidP="00D27C8A">
            <w:pPr>
              <w:pStyle w:val="ListParagraph"/>
            </w:pPr>
            <w:r>
              <w:t>User</w:t>
            </w:r>
          </w:p>
          <w:p w14:paraId="0E7C26C3" w14:textId="6A352AE4" w:rsidR="00D27C8A" w:rsidRDefault="00D27C8A" w:rsidP="00D27C8A">
            <w:pPr>
              <w:pStyle w:val="ListParagraph"/>
            </w:pPr>
            <w:r>
              <w:t>Database</w:t>
            </w:r>
          </w:p>
          <w:p w14:paraId="4BE7C674" w14:textId="77777777" w:rsidR="00D27C8A" w:rsidRPr="00D27C8A" w:rsidRDefault="00D27C8A" w:rsidP="00D27C8A">
            <w:pPr>
              <w:rPr>
                <w:rStyle w:val="Strong"/>
              </w:rPr>
            </w:pPr>
            <w:r w:rsidRPr="00D27C8A">
              <w:rPr>
                <w:rStyle w:val="Strong"/>
              </w:rPr>
              <w:t xml:space="preserve">Stakeholders and their needs </w:t>
            </w:r>
          </w:p>
          <w:p w14:paraId="15B53226" w14:textId="4E578846" w:rsidR="00D27C8A" w:rsidRDefault="00D27C8A" w:rsidP="00D27C8A">
            <w:pPr>
              <w:pStyle w:val="ListParagraph"/>
            </w:pPr>
            <w:r>
              <w:t xml:space="preserve">User </w:t>
            </w:r>
          </w:p>
          <w:p w14:paraId="6351A5C2" w14:textId="77777777" w:rsidR="00D27C8A" w:rsidRDefault="00D27C8A" w:rsidP="00D27C8A">
            <w:pPr>
              <w:pStyle w:val="ListParagraph"/>
              <w:numPr>
                <w:ilvl w:val="0"/>
                <w:numId w:val="31"/>
              </w:numPr>
            </w:pPr>
            <w:r>
              <w:t>needs easy and quick access to their desired screen</w:t>
            </w:r>
          </w:p>
          <w:p w14:paraId="4E50E808" w14:textId="77777777" w:rsidR="00D27C8A" w:rsidRDefault="00D27C8A" w:rsidP="00D27C8A">
            <w:pPr>
              <w:pStyle w:val="ListParagraph"/>
              <w:numPr>
                <w:ilvl w:val="0"/>
                <w:numId w:val="31"/>
              </w:numPr>
            </w:pPr>
            <w:r>
              <w:t>needs to know how to play the game</w:t>
            </w:r>
          </w:p>
          <w:p w14:paraId="10E24B9B" w14:textId="77777777" w:rsidR="00D27C8A" w:rsidRDefault="00D27C8A" w:rsidP="00D27C8A">
            <w:pPr>
              <w:pStyle w:val="ListParagraph"/>
              <w:numPr>
                <w:ilvl w:val="0"/>
                <w:numId w:val="31"/>
              </w:numPr>
            </w:pPr>
            <w:r>
              <w:t>needs to view achievements</w:t>
            </w:r>
          </w:p>
          <w:p w14:paraId="547B44D6" w14:textId="77777777" w:rsidR="00D27C8A" w:rsidRDefault="00D27C8A" w:rsidP="00D27C8A">
            <w:pPr>
              <w:pStyle w:val="ListParagraph"/>
              <w:numPr>
                <w:ilvl w:val="0"/>
                <w:numId w:val="31"/>
              </w:numPr>
            </w:pPr>
            <w:r>
              <w:t>needs to change settings</w:t>
            </w:r>
          </w:p>
          <w:p w14:paraId="180CA32E" w14:textId="77777777" w:rsidR="00D27C8A" w:rsidRDefault="00D27C8A" w:rsidP="00D27C8A">
            <w:pPr>
              <w:pStyle w:val="ListParagraph"/>
              <w:numPr>
                <w:ilvl w:val="0"/>
                <w:numId w:val="31"/>
              </w:numPr>
            </w:pPr>
            <w:r>
              <w:t xml:space="preserve">needs to enter new game </w:t>
            </w:r>
          </w:p>
          <w:p w14:paraId="37DCE298" w14:textId="77777777" w:rsidR="00D27C8A" w:rsidRDefault="00D27C8A" w:rsidP="0019642F">
            <w:pPr>
              <w:ind w:left="720"/>
            </w:pPr>
            <w:r>
              <w:t>Database</w:t>
            </w:r>
          </w:p>
          <w:p w14:paraId="2FEDB49E" w14:textId="77777777" w:rsidR="00D27C8A" w:rsidRDefault="00D27C8A" w:rsidP="00D27C8A">
            <w:pPr>
              <w:pStyle w:val="ListParagraph"/>
              <w:numPr>
                <w:ilvl w:val="0"/>
                <w:numId w:val="31"/>
              </w:numPr>
            </w:pPr>
            <w:r>
              <w:t>needs access to leaderboard and scores</w:t>
            </w:r>
          </w:p>
          <w:p w14:paraId="4D36CB3E" w14:textId="77777777" w:rsidR="00D27C8A" w:rsidRDefault="00D27C8A" w:rsidP="00D27C8A">
            <w:pPr>
              <w:pStyle w:val="ListParagraph"/>
              <w:numPr>
                <w:ilvl w:val="0"/>
                <w:numId w:val="31"/>
              </w:numPr>
            </w:pPr>
            <w:r>
              <w:t>leaderboard information needs to be up to date</w:t>
            </w:r>
          </w:p>
          <w:p w14:paraId="4A1FEC0E" w14:textId="77777777" w:rsidR="00D27C8A" w:rsidRDefault="00D27C8A" w:rsidP="00D27C8A">
            <w:pPr>
              <w:pStyle w:val="ListParagraph"/>
            </w:pPr>
          </w:p>
          <w:p w14:paraId="45AFA975" w14:textId="77777777" w:rsidR="00D27C8A" w:rsidRPr="00D27C8A" w:rsidRDefault="00D27C8A" w:rsidP="00D27C8A">
            <w:pPr>
              <w:rPr>
                <w:rStyle w:val="Strong"/>
              </w:rPr>
            </w:pPr>
            <w:r w:rsidRPr="00D27C8A">
              <w:rPr>
                <w:rStyle w:val="Strong"/>
              </w:rPr>
              <w:t>Preconditions</w:t>
            </w:r>
          </w:p>
          <w:p w14:paraId="7F04B535" w14:textId="77777777" w:rsidR="00D27C8A" w:rsidRDefault="00D27C8A" w:rsidP="00D27C8A">
            <w:pPr>
              <w:pStyle w:val="ListParagraph"/>
            </w:pPr>
            <w:r>
              <w:t>User has loaded the game and is at the main menu splash screen.</w:t>
            </w:r>
          </w:p>
          <w:p w14:paraId="72A8ABEF" w14:textId="77777777" w:rsidR="00D27C8A" w:rsidRDefault="00D27C8A" w:rsidP="00D27C8A"/>
          <w:p w14:paraId="4BD8EF6D" w14:textId="77777777" w:rsidR="00D27C8A" w:rsidRPr="00D27C8A" w:rsidRDefault="00D27C8A" w:rsidP="00D27C8A">
            <w:pPr>
              <w:rPr>
                <w:rStyle w:val="Strong"/>
              </w:rPr>
            </w:pPr>
            <w:r w:rsidRPr="00D27C8A">
              <w:rPr>
                <w:rStyle w:val="Strong"/>
              </w:rPr>
              <w:t>Postconditions</w:t>
            </w:r>
          </w:p>
          <w:p w14:paraId="4A984C01" w14:textId="43F5BF29" w:rsidR="00D27C8A" w:rsidRDefault="00D27C8A" w:rsidP="00D27C8A">
            <w:pPr>
              <w:pStyle w:val="ListParagraph"/>
            </w:pPr>
            <w:r>
              <w:t>None</w:t>
            </w:r>
          </w:p>
          <w:p w14:paraId="4FA8AAAA" w14:textId="77777777" w:rsidR="00D27C8A" w:rsidRPr="00D27C8A" w:rsidRDefault="00D27C8A" w:rsidP="00D27C8A">
            <w:pPr>
              <w:rPr>
                <w:rStyle w:val="Strong"/>
              </w:rPr>
            </w:pPr>
            <w:r w:rsidRPr="00D27C8A">
              <w:rPr>
                <w:rStyle w:val="Strong"/>
              </w:rPr>
              <w:t>Trigger</w:t>
            </w:r>
          </w:p>
          <w:p w14:paraId="0E6B6A9A" w14:textId="7F9E0735" w:rsidR="00D27C8A" w:rsidRPr="00D27C8A" w:rsidRDefault="00D27C8A" w:rsidP="00D27C8A">
            <w:pPr>
              <w:pStyle w:val="ListParagraph"/>
            </w:pPr>
            <w:r w:rsidRPr="00D27C8A">
              <w:t>User presses any key</w:t>
            </w:r>
          </w:p>
          <w:p w14:paraId="49E55FC0" w14:textId="77777777" w:rsidR="00D27C8A" w:rsidRPr="00D27C8A" w:rsidRDefault="00D27C8A" w:rsidP="00D27C8A">
            <w:pPr>
              <w:rPr>
                <w:rStyle w:val="Strong"/>
              </w:rPr>
            </w:pPr>
            <w:r w:rsidRPr="00D27C8A">
              <w:rPr>
                <w:rStyle w:val="Strong"/>
              </w:rPr>
              <w:t xml:space="preserve">Basic flow </w:t>
            </w:r>
          </w:p>
          <w:p w14:paraId="7F971F5D" w14:textId="77777777" w:rsidR="00D27C8A" w:rsidRDefault="00D27C8A" w:rsidP="00D27C8A">
            <w:pPr>
              <w:pStyle w:val="ListParagraph"/>
              <w:numPr>
                <w:ilvl w:val="0"/>
                <w:numId w:val="32"/>
              </w:numPr>
            </w:pPr>
            <w:r>
              <w:t>Main menus screen is displayed</w:t>
            </w:r>
          </w:p>
          <w:p w14:paraId="639B3216" w14:textId="77777777" w:rsidR="00D27C8A" w:rsidRDefault="00D27C8A" w:rsidP="00D27C8A">
            <w:pPr>
              <w:pStyle w:val="ListParagraph"/>
              <w:numPr>
                <w:ilvl w:val="0"/>
                <w:numId w:val="32"/>
              </w:numPr>
            </w:pPr>
            <w:r>
              <w:t>User selects Play Game</w:t>
            </w:r>
          </w:p>
          <w:p w14:paraId="53DD6735" w14:textId="77777777" w:rsidR="00D27C8A" w:rsidRDefault="00D27C8A" w:rsidP="00D27C8A">
            <w:pPr>
              <w:pStyle w:val="ListParagraph"/>
              <w:numPr>
                <w:ilvl w:val="0"/>
                <w:numId w:val="32"/>
              </w:numPr>
            </w:pPr>
            <w:r>
              <w:t>Exits Menu screen.</w:t>
            </w:r>
          </w:p>
          <w:p w14:paraId="6FCD47B3" w14:textId="77777777" w:rsidR="00D27C8A" w:rsidRDefault="00D27C8A" w:rsidP="00D27C8A">
            <w:pPr>
              <w:pStyle w:val="ListParagraph"/>
              <w:numPr>
                <w:ilvl w:val="0"/>
                <w:numId w:val="32"/>
              </w:numPr>
            </w:pPr>
            <w:r>
              <w:t>Enters Gameplay screen.</w:t>
            </w:r>
          </w:p>
          <w:p w14:paraId="31448A00" w14:textId="77777777" w:rsidR="00D27C8A" w:rsidRDefault="00D27C8A" w:rsidP="00D27C8A">
            <w:pPr>
              <w:pStyle w:val="ListParagraph"/>
            </w:pPr>
          </w:p>
          <w:p w14:paraId="1B0B7C9D" w14:textId="77777777" w:rsidR="006345C9" w:rsidRDefault="006345C9" w:rsidP="00D27C8A">
            <w:pPr>
              <w:rPr>
                <w:rStyle w:val="Strong"/>
              </w:rPr>
            </w:pPr>
          </w:p>
          <w:p w14:paraId="2D6EF21A" w14:textId="4FAFA741" w:rsidR="00D27C8A" w:rsidRPr="00D27C8A" w:rsidRDefault="00D27C8A" w:rsidP="00D27C8A">
            <w:pPr>
              <w:rPr>
                <w:rStyle w:val="Strong"/>
              </w:rPr>
            </w:pPr>
            <w:r w:rsidRPr="00D27C8A">
              <w:rPr>
                <w:rStyle w:val="Strong"/>
              </w:rPr>
              <w:t xml:space="preserve">Extensions </w:t>
            </w:r>
          </w:p>
          <w:p w14:paraId="144A8998" w14:textId="77777777" w:rsidR="00D27C8A" w:rsidRDefault="00D27C8A" w:rsidP="00D27C8A">
            <w:pPr>
              <w:pStyle w:val="ListParagraph"/>
            </w:pPr>
            <w:r>
              <w:t>2a. User selects 'Achievements'</w:t>
            </w:r>
          </w:p>
          <w:p w14:paraId="0A8D3DE6" w14:textId="77777777" w:rsidR="00D27C8A" w:rsidRDefault="00D27C8A" w:rsidP="00D27C8A">
            <w:pPr>
              <w:pStyle w:val="ListParagraph"/>
              <w:ind w:left="1440"/>
            </w:pPr>
            <w:r>
              <w:t>2a1. Local storage checked for game data</w:t>
            </w:r>
          </w:p>
          <w:p w14:paraId="678C6470" w14:textId="20B03BA3" w:rsidR="00D27C8A" w:rsidRDefault="00D27C8A" w:rsidP="00D27C8A">
            <w:pPr>
              <w:pStyle w:val="ListParagraph"/>
              <w:ind w:left="2160"/>
            </w:pPr>
            <w:r>
              <w:t>2a1a. Data is present</w:t>
            </w:r>
          </w:p>
          <w:p w14:paraId="0FF60C42" w14:textId="324A7F84" w:rsidR="00D27C8A" w:rsidRDefault="00D27C8A" w:rsidP="00D27C8A">
            <w:pPr>
              <w:pStyle w:val="ListParagraph"/>
              <w:ind w:left="2880"/>
            </w:pPr>
            <w:r>
              <w:t>2a1a1. Load data</w:t>
            </w:r>
          </w:p>
          <w:p w14:paraId="6D410535" w14:textId="0C3AA544" w:rsidR="00D27C8A" w:rsidRDefault="00D27C8A" w:rsidP="00D27C8A">
            <w:pPr>
              <w:pStyle w:val="ListParagraph"/>
              <w:ind w:left="2880"/>
            </w:pPr>
            <w:r>
              <w:t>2a1a2. Display Achievement screen with scores from data</w:t>
            </w:r>
          </w:p>
          <w:p w14:paraId="104C5F1E" w14:textId="40CE75E8" w:rsidR="00D27C8A" w:rsidRDefault="00D27C8A" w:rsidP="00D27C8A">
            <w:pPr>
              <w:ind w:left="2160"/>
            </w:pPr>
            <w:r>
              <w:t>2a1b. Data isn't present</w:t>
            </w:r>
          </w:p>
          <w:p w14:paraId="5CE9BCDE" w14:textId="2BDF456F" w:rsidR="00D27C8A" w:rsidRDefault="00D27C8A" w:rsidP="00D27C8A">
            <w:pPr>
              <w:pStyle w:val="ListParagraph"/>
              <w:ind w:left="2880"/>
            </w:pPr>
            <w:r>
              <w:t>2a1b1. Create local store</w:t>
            </w:r>
          </w:p>
          <w:p w14:paraId="1A5D3251" w14:textId="0DC04ABC" w:rsidR="00D27C8A" w:rsidRDefault="00D27C8A" w:rsidP="00D27C8A">
            <w:pPr>
              <w:pStyle w:val="ListParagraph"/>
              <w:ind w:left="2880"/>
            </w:pPr>
            <w:r>
              <w:t>2a1b2. Display Achievement screen with no Achievements</w:t>
            </w:r>
          </w:p>
          <w:p w14:paraId="04601AC1" w14:textId="77777777" w:rsidR="00D27C8A" w:rsidRDefault="00D27C8A" w:rsidP="00D27C8A">
            <w:pPr>
              <w:pStyle w:val="ListParagraph"/>
            </w:pPr>
            <w:r>
              <w:t>2b. User is not at Main Menu screen and wishes to return to it</w:t>
            </w:r>
          </w:p>
          <w:p w14:paraId="75EF22F8" w14:textId="24FFD914" w:rsidR="00D27C8A" w:rsidRDefault="00D27C8A" w:rsidP="00D27C8A">
            <w:pPr>
              <w:pStyle w:val="ListParagraph"/>
              <w:ind w:left="1440"/>
            </w:pPr>
            <w:r>
              <w:t>2ba. User is in Gameplay screen</w:t>
            </w:r>
          </w:p>
          <w:p w14:paraId="721D8185" w14:textId="1CF78355" w:rsidR="00D27C8A" w:rsidRDefault="00D27C8A" w:rsidP="00D27C8A">
            <w:pPr>
              <w:pStyle w:val="ListParagraph"/>
              <w:ind w:left="2160"/>
            </w:pPr>
            <w:r>
              <w:t>2ba1. User opens Pause Menu</w:t>
            </w:r>
          </w:p>
          <w:p w14:paraId="70FECE37" w14:textId="5E762387" w:rsidR="00D27C8A" w:rsidRDefault="00D27C8A" w:rsidP="00D27C8A">
            <w:pPr>
              <w:pStyle w:val="ListParagraph"/>
              <w:ind w:left="2160"/>
            </w:pPr>
            <w:r>
              <w:t>2ba2. User selects Main Menu option</w:t>
            </w:r>
          </w:p>
          <w:p w14:paraId="7A39FA67" w14:textId="753DCF1A" w:rsidR="00D27C8A" w:rsidRDefault="00D27C8A" w:rsidP="00D27C8A">
            <w:pPr>
              <w:pStyle w:val="ListParagraph"/>
              <w:ind w:left="2160"/>
            </w:pPr>
            <w:r>
              <w:t>2ba3. Ends game and exits Gameplay screen</w:t>
            </w:r>
          </w:p>
          <w:p w14:paraId="1D484D50" w14:textId="105144B2" w:rsidR="00D27C8A" w:rsidRDefault="00D27C8A" w:rsidP="00D27C8A">
            <w:pPr>
              <w:pStyle w:val="ListParagraph"/>
              <w:ind w:left="2160"/>
            </w:pPr>
            <w:r>
              <w:t xml:space="preserve"> 2ba4. Opens Main Menu screen</w:t>
            </w:r>
          </w:p>
          <w:p w14:paraId="79CAAE55" w14:textId="18C51F9B" w:rsidR="00D27C8A" w:rsidRDefault="00D27C8A" w:rsidP="00D27C8A">
            <w:pPr>
              <w:pStyle w:val="ListParagraph"/>
              <w:ind w:left="1440"/>
            </w:pPr>
            <w:r>
              <w:t>2bb. User is in a subsection of the Menu screen</w:t>
            </w:r>
          </w:p>
          <w:p w14:paraId="6F8EDC86" w14:textId="3DA4FD81" w:rsidR="00D27C8A" w:rsidRDefault="00D27C8A" w:rsidP="00D27C8A">
            <w:pPr>
              <w:pStyle w:val="ListParagraph"/>
              <w:ind w:left="2160"/>
            </w:pPr>
            <w:r>
              <w:t>2bb1. User selects Go Back option</w:t>
            </w:r>
          </w:p>
          <w:p w14:paraId="136E2818" w14:textId="4214033F" w:rsidR="00D27C8A" w:rsidRDefault="00D27C8A" w:rsidP="00D27C8A">
            <w:pPr>
              <w:pStyle w:val="ListParagraph"/>
              <w:ind w:left="2160"/>
            </w:pPr>
            <w:r>
              <w:t>2bb2. Main Menu screen is displayed</w:t>
            </w:r>
          </w:p>
          <w:p w14:paraId="0404C9A2" w14:textId="77777777" w:rsidR="00D27C8A" w:rsidRDefault="00D27C8A" w:rsidP="00D27C8A">
            <w:pPr>
              <w:pStyle w:val="ListParagraph"/>
            </w:pPr>
            <w:r>
              <w:lastRenderedPageBreak/>
              <w:t>2c. User selects ‘How To’ option</w:t>
            </w:r>
          </w:p>
          <w:p w14:paraId="46B80612" w14:textId="77777777" w:rsidR="00D27C8A" w:rsidRDefault="00D27C8A" w:rsidP="00D27C8A">
            <w:pPr>
              <w:pStyle w:val="ListParagraph"/>
              <w:ind w:left="1440"/>
            </w:pPr>
            <w:r>
              <w:t>2c1. Tutorial screen is loaded at page 1</w:t>
            </w:r>
          </w:p>
          <w:p w14:paraId="1CCDBF8D" w14:textId="77777777" w:rsidR="00D27C8A" w:rsidRDefault="00D27C8A" w:rsidP="00D27C8A">
            <w:pPr>
              <w:pStyle w:val="ListParagraph"/>
              <w:ind w:left="1440"/>
            </w:pPr>
            <w:r>
              <w:t>2c2. User navigates tutorial screen using onscreen “Previous Page” and “Next Page” arrows</w:t>
            </w:r>
          </w:p>
          <w:p w14:paraId="1C3A43FD" w14:textId="14CD5D75" w:rsidR="00D27C8A" w:rsidRDefault="00D27C8A" w:rsidP="00D27C8A">
            <w:pPr>
              <w:pStyle w:val="ListParagraph"/>
              <w:ind w:left="2160"/>
            </w:pPr>
            <w:r>
              <w:t>2c2a. User is at first page of tutorial</w:t>
            </w:r>
          </w:p>
          <w:p w14:paraId="024F0A7E" w14:textId="2587159E" w:rsidR="00D27C8A" w:rsidRDefault="00D27C8A" w:rsidP="00543AD9">
            <w:pPr>
              <w:pStyle w:val="ListParagraph"/>
              <w:ind w:left="2880"/>
            </w:pPr>
            <w:r>
              <w:t>2c2a1. Previous Page arrow is transparent</w:t>
            </w:r>
          </w:p>
          <w:p w14:paraId="2D52457D" w14:textId="48C2F984" w:rsidR="00D27C8A" w:rsidRDefault="00D27C8A" w:rsidP="00543AD9">
            <w:pPr>
              <w:ind w:left="2880"/>
            </w:pPr>
            <w:r>
              <w:t>2c2a2. User selects Previous Page arrow</w:t>
            </w:r>
          </w:p>
          <w:p w14:paraId="48408B5A" w14:textId="1AA51CC7" w:rsidR="00D27C8A" w:rsidRDefault="00D27C8A" w:rsidP="00543AD9">
            <w:pPr>
              <w:ind w:left="3600"/>
            </w:pPr>
            <w:r>
              <w:t>2c2a2a. Nothing is executed</w:t>
            </w:r>
          </w:p>
          <w:p w14:paraId="6F2EDC5A" w14:textId="6BD8A31A" w:rsidR="00D27C8A" w:rsidRDefault="00D27C8A" w:rsidP="00543AD9">
            <w:pPr>
              <w:ind w:left="2880"/>
            </w:pPr>
            <w:r>
              <w:t>2c2a3. User selects Next Page arrow</w:t>
            </w:r>
          </w:p>
          <w:p w14:paraId="73C84EAB" w14:textId="3351781D" w:rsidR="00D27C8A" w:rsidRDefault="00D27C8A" w:rsidP="0019642F">
            <w:pPr>
              <w:pStyle w:val="ListParagraph"/>
              <w:ind w:left="3600"/>
            </w:pPr>
            <w:r>
              <w:t>2c2a3a. Next page of tutorial is displayed</w:t>
            </w:r>
          </w:p>
          <w:p w14:paraId="667EFE90" w14:textId="5779C175" w:rsidR="00D27C8A" w:rsidRDefault="00D27C8A" w:rsidP="0019642F">
            <w:pPr>
              <w:pStyle w:val="ListParagraph"/>
              <w:ind w:left="3600"/>
            </w:pPr>
            <w:r>
              <w:t>2c2a3b. Previous page arrow is no longer transparent</w:t>
            </w:r>
          </w:p>
          <w:p w14:paraId="30F8D1AD" w14:textId="74FF85EF" w:rsidR="00D27C8A" w:rsidRDefault="00D27C8A" w:rsidP="0019642F">
            <w:pPr>
              <w:ind w:left="2160"/>
            </w:pPr>
            <w:r>
              <w:t>2c2b. User is at last page of tutorial</w:t>
            </w:r>
          </w:p>
          <w:p w14:paraId="54909AE2" w14:textId="31E967E6" w:rsidR="00D27C8A" w:rsidRDefault="00D27C8A" w:rsidP="0019642F">
            <w:pPr>
              <w:ind w:left="2880"/>
            </w:pPr>
            <w:r>
              <w:t>2c2b1. Next page arrow is transparent</w:t>
            </w:r>
          </w:p>
          <w:p w14:paraId="4A92C36A" w14:textId="75CF53ED" w:rsidR="00D27C8A" w:rsidRDefault="00D27C8A" w:rsidP="0019642F">
            <w:pPr>
              <w:ind w:left="2880"/>
            </w:pPr>
            <w:r>
              <w:t>2c2b2. User selects Previous Page arrow</w:t>
            </w:r>
          </w:p>
          <w:p w14:paraId="7B5FA840" w14:textId="0CCF1525" w:rsidR="00D27C8A" w:rsidRDefault="00D27C8A" w:rsidP="0019642F">
            <w:pPr>
              <w:ind w:left="3600"/>
            </w:pPr>
            <w:r>
              <w:t>2c2b2a. Previous page of tutorial is displayed</w:t>
            </w:r>
          </w:p>
          <w:p w14:paraId="1FC68AED" w14:textId="4A84E2A0" w:rsidR="00D27C8A" w:rsidRDefault="00D27C8A" w:rsidP="0019642F">
            <w:pPr>
              <w:pStyle w:val="ListParagraph"/>
              <w:ind w:left="3600"/>
            </w:pPr>
            <w:r>
              <w:t>2c2b2b. Next Page arrow is no longer transparent</w:t>
            </w:r>
          </w:p>
          <w:p w14:paraId="1ECC5A53" w14:textId="66F6FB00" w:rsidR="00D27C8A" w:rsidRDefault="00D27C8A" w:rsidP="0019642F">
            <w:pPr>
              <w:pStyle w:val="ListParagraph"/>
              <w:ind w:left="3600"/>
            </w:pPr>
            <w:r>
              <w:t>2c2b3. User selects Next Page arrow</w:t>
            </w:r>
          </w:p>
          <w:p w14:paraId="20B1ECC8" w14:textId="2C0817E7" w:rsidR="00D27C8A" w:rsidRDefault="00D27C8A" w:rsidP="0019642F">
            <w:pPr>
              <w:ind w:left="4320"/>
            </w:pPr>
            <w:r>
              <w:t xml:space="preserve">2c2b3a. Nothing is executed </w:t>
            </w:r>
          </w:p>
          <w:p w14:paraId="6F49F57F" w14:textId="77777777" w:rsidR="00D27C8A" w:rsidRDefault="00D27C8A" w:rsidP="0019642F">
            <w:pPr>
              <w:ind w:left="720"/>
            </w:pPr>
            <w:r>
              <w:t>2d. User selects ‘Quit Program’ option</w:t>
            </w:r>
          </w:p>
          <w:p w14:paraId="7B3B733B" w14:textId="660B8BEC" w:rsidR="00D27C8A" w:rsidRDefault="00D27C8A" w:rsidP="0019642F">
            <w:pPr>
              <w:pStyle w:val="ListParagraph"/>
              <w:ind w:left="1440"/>
            </w:pPr>
            <w:r>
              <w:t>2d1. Program quits to desktop</w:t>
            </w:r>
          </w:p>
          <w:p w14:paraId="32C09904" w14:textId="77777777" w:rsidR="00D27C8A" w:rsidRDefault="00D27C8A" w:rsidP="0019642F">
            <w:pPr>
              <w:pStyle w:val="ListParagraph"/>
            </w:pPr>
            <w:r>
              <w:t>2e. User selects the cog option representing settings</w:t>
            </w:r>
          </w:p>
          <w:p w14:paraId="21BB0E97" w14:textId="77777777" w:rsidR="00D27C8A" w:rsidRDefault="00D27C8A" w:rsidP="0019642F">
            <w:pPr>
              <w:pStyle w:val="ListParagraph"/>
              <w:ind w:left="1440"/>
            </w:pPr>
            <w:r>
              <w:t>2e1. Settings menu is loaded onscreen</w:t>
            </w:r>
          </w:p>
          <w:p w14:paraId="0E931687" w14:textId="18D76A08" w:rsidR="00976EAB" w:rsidRPr="00976EAB" w:rsidRDefault="00D27C8A" w:rsidP="006345C9">
            <w:pPr>
              <w:pStyle w:val="ListParagraph"/>
              <w:ind w:left="1440"/>
            </w:pPr>
            <w:r>
              <w:t>2e2. User makes changes to the game’s settings</w:t>
            </w:r>
          </w:p>
        </w:tc>
      </w:tr>
    </w:tbl>
    <w:p w14:paraId="378C8385" w14:textId="77777777" w:rsidR="0020782F" w:rsidRDefault="0020782F" w:rsidP="00553C80"/>
    <w:tbl>
      <w:tblPr>
        <w:tblStyle w:val="TableGrid"/>
        <w:tblW w:w="0" w:type="auto"/>
        <w:tblInd w:w="720" w:type="dxa"/>
        <w:tblLook w:val="04A0" w:firstRow="1" w:lastRow="0" w:firstColumn="1" w:lastColumn="0" w:noHBand="0" w:noVBand="1"/>
      </w:tblPr>
      <w:tblGrid>
        <w:gridCol w:w="7796"/>
      </w:tblGrid>
      <w:tr w:rsidR="0020782F" w14:paraId="403B70DD" w14:textId="77777777" w:rsidTr="00B557CD">
        <w:tc>
          <w:tcPr>
            <w:tcW w:w="8516" w:type="dxa"/>
          </w:tcPr>
          <w:p w14:paraId="4DB37C5A" w14:textId="77777777" w:rsidR="0020782F" w:rsidRDefault="0020782F" w:rsidP="00B557CD">
            <w:pPr>
              <w:pStyle w:val="Heading4"/>
              <w:outlineLvl w:val="3"/>
            </w:pPr>
            <w:r>
              <w:t>2.4.2.Start Game</w:t>
            </w:r>
          </w:p>
          <w:p w14:paraId="18086477" w14:textId="77777777" w:rsidR="00976EAB" w:rsidRPr="00740503" w:rsidRDefault="00976EAB" w:rsidP="00740503">
            <w:pPr>
              <w:rPr>
                <w:rStyle w:val="Strong"/>
              </w:rPr>
            </w:pPr>
            <w:r w:rsidRPr="00740503">
              <w:rPr>
                <w:rStyle w:val="Strong"/>
              </w:rPr>
              <w:t xml:space="preserve">Actors </w:t>
            </w:r>
          </w:p>
          <w:p w14:paraId="1502F24A" w14:textId="5BA1FB2C" w:rsidR="00976EAB" w:rsidRDefault="00976EAB" w:rsidP="00740503">
            <w:pPr>
              <w:pStyle w:val="ListParagraph"/>
            </w:pPr>
            <w:r>
              <w:t>User</w:t>
            </w:r>
          </w:p>
          <w:p w14:paraId="35479880" w14:textId="702DA2EB" w:rsidR="00976EAB" w:rsidRPr="00740503" w:rsidRDefault="00976EAB" w:rsidP="00740503">
            <w:pPr>
              <w:pStyle w:val="ListParagraph"/>
            </w:pPr>
            <w:r>
              <w:t>Database</w:t>
            </w:r>
          </w:p>
          <w:p w14:paraId="16B22D89" w14:textId="77777777" w:rsidR="00976EAB" w:rsidRPr="00740503" w:rsidRDefault="00976EAB" w:rsidP="00740503">
            <w:pPr>
              <w:rPr>
                <w:rStyle w:val="Strong"/>
              </w:rPr>
            </w:pPr>
            <w:r w:rsidRPr="00740503">
              <w:rPr>
                <w:rStyle w:val="Strong"/>
              </w:rPr>
              <w:t xml:space="preserve">Stakeholders and their needs </w:t>
            </w:r>
          </w:p>
          <w:p w14:paraId="562879A0" w14:textId="0B9C3524" w:rsidR="00976EAB" w:rsidRDefault="00976EAB" w:rsidP="006D7D97">
            <w:pPr>
              <w:ind w:left="720"/>
            </w:pPr>
            <w:r>
              <w:t>User – wants to start the game so they can play</w:t>
            </w:r>
          </w:p>
          <w:p w14:paraId="3C1808CA" w14:textId="77777777" w:rsidR="00831911" w:rsidRPr="00740503" w:rsidRDefault="00831911" w:rsidP="00740503">
            <w:pPr>
              <w:pStyle w:val="ListParagraph"/>
              <w:rPr>
                <w:rFonts w:ascii="Arial" w:hAnsi="Arial"/>
              </w:rPr>
            </w:pPr>
          </w:p>
          <w:p w14:paraId="69CED267" w14:textId="77777777" w:rsidR="00976EAB" w:rsidRPr="00740503" w:rsidRDefault="00976EAB" w:rsidP="00740503">
            <w:pPr>
              <w:rPr>
                <w:rStyle w:val="Strong"/>
              </w:rPr>
            </w:pPr>
            <w:r w:rsidRPr="00740503">
              <w:rPr>
                <w:rStyle w:val="Strong"/>
              </w:rPr>
              <w:t>Preconditions</w:t>
            </w:r>
          </w:p>
          <w:p w14:paraId="7260FA2D" w14:textId="77777777" w:rsidR="00831911" w:rsidRDefault="00831911" w:rsidP="00831911">
            <w:pPr>
              <w:ind w:left="720"/>
              <w:rPr>
                <w:rFonts w:ascii="Arial" w:hAnsi="Arial"/>
                <w:b/>
                <w:bCs/>
              </w:rPr>
            </w:pPr>
            <w:r w:rsidRPr="00831911">
              <w:rPr>
                <w:rFonts w:ascii="Arial" w:hAnsi="Arial"/>
              </w:rPr>
              <w:t>User has selected “play” on the main menu screen</w:t>
            </w:r>
            <w:r w:rsidRPr="00831911">
              <w:rPr>
                <w:rFonts w:ascii="Arial" w:hAnsi="Arial"/>
                <w:b/>
                <w:bCs/>
              </w:rPr>
              <w:t xml:space="preserve"> </w:t>
            </w:r>
          </w:p>
          <w:p w14:paraId="0115FF35" w14:textId="77777777" w:rsidR="00831911" w:rsidRPr="00831911" w:rsidRDefault="00831911" w:rsidP="00831911">
            <w:pPr>
              <w:ind w:left="720"/>
              <w:rPr>
                <w:rFonts w:ascii="Arial" w:hAnsi="Arial"/>
                <w:b/>
                <w:bCs/>
              </w:rPr>
            </w:pPr>
          </w:p>
          <w:p w14:paraId="4B5C99F9" w14:textId="0D6A87B6" w:rsidR="00976EAB" w:rsidRPr="00740503" w:rsidRDefault="00976EAB" w:rsidP="00740503">
            <w:pPr>
              <w:rPr>
                <w:rStyle w:val="Strong"/>
              </w:rPr>
            </w:pPr>
            <w:r w:rsidRPr="00740503">
              <w:rPr>
                <w:rStyle w:val="Strong"/>
              </w:rPr>
              <w:t>Postconditions</w:t>
            </w:r>
          </w:p>
          <w:p w14:paraId="13A77713" w14:textId="77777777" w:rsidR="00831911" w:rsidRDefault="00831911" w:rsidP="006D7D97">
            <w:pPr>
              <w:ind w:left="720"/>
              <w:rPr>
                <w:rStyle w:val="Strong"/>
              </w:rPr>
            </w:pPr>
            <w:r>
              <w:t>The game is running the Play Game state</w:t>
            </w:r>
            <w:r w:rsidRPr="00740503">
              <w:rPr>
                <w:rStyle w:val="Strong"/>
              </w:rPr>
              <w:t xml:space="preserve"> </w:t>
            </w:r>
          </w:p>
          <w:p w14:paraId="1A22976E" w14:textId="77777777" w:rsidR="00831911" w:rsidRDefault="00831911" w:rsidP="00740503">
            <w:pPr>
              <w:rPr>
                <w:rStyle w:val="Strong"/>
              </w:rPr>
            </w:pPr>
          </w:p>
          <w:p w14:paraId="54D6EBD4" w14:textId="1A8FCFC6" w:rsidR="00976EAB" w:rsidRPr="00740503" w:rsidRDefault="00976EAB" w:rsidP="00740503">
            <w:pPr>
              <w:rPr>
                <w:rStyle w:val="Strong"/>
              </w:rPr>
            </w:pPr>
            <w:r w:rsidRPr="00740503">
              <w:rPr>
                <w:rStyle w:val="Strong"/>
              </w:rPr>
              <w:t>Trigger</w:t>
            </w:r>
          </w:p>
          <w:p w14:paraId="5421FEFA" w14:textId="77777777" w:rsidR="00976EAB" w:rsidRDefault="00976EAB" w:rsidP="006D7D97">
            <w:pPr>
              <w:ind w:left="720"/>
            </w:pPr>
            <w:r>
              <w:t>User has selected “play” on the main menu</w:t>
            </w:r>
          </w:p>
          <w:p w14:paraId="373FAA4B" w14:textId="77777777" w:rsidR="00976EAB" w:rsidRDefault="00976EAB" w:rsidP="00740503">
            <w:pPr>
              <w:pStyle w:val="ListParagraph"/>
              <w:rPr>
                <w:rFonts w:ascii="Arial" w:hAnsi="Arial"/>
              </w:rPr>
            </w:pPr>
          </w:p>
          <w:p w14:paraId="2074C12F" w14:textId="77777777" w:rsidR="00976EAB" w:rsidRPr="00740503" w:rsidRDefault="00976EAB" w:rsidP="00740503">
            <w:pPr>
              <w:rPr>
                <w:rStyle w:val="Strong"/>
              </w:rPr>
            </w:pPr>
            <w:r w:rsidRPr="00740503">
              <w:rPr>
                <w:rStyle w:val="Strong"/>
              </w:rPr>
              <w:t xml:space="preserve">Basic flow </w:t>
            </w:r>
          </w:p>
          <w:p w14:paraId="74E1A240" w14:textId="3EBC61B8" w:rsidR="00740503" w:rsidRDefault="006D7D97" w:rsidP="006D7D97">
            <w:pPr>
              <w:pStyle w:val="ListParagraph"/>
              <w:numPr>
                <w:ilvl w:val="0"/>
                <w:numId w:val="43"/>
              </w:numPr>
            </w:pPr>
            <w:r>
              <w:t>A</w:t>
            </w:r>
            <w:r w:rsidR="00976EAB">
              <w:t xml:space="preserve"> black loading screen is displayed and control is taken away from the User</w:t>
            </w:r>
          </w:p>
          <w:p w14:paraId="04F636A5" w14:textId="77777777" w:rsidR="00740503" w:rsidRDefault="00976EAB" w:rsidP="006D7D97">
            <w:pPr>
              <w:pStyle w:val="ListParagraph"/>
              <w:numPr>
                <w:ilvl w:val="0"/>
                <w:numId w:val="43"/>
              </w:numPr>
            </w:pPr>
            <w:r w:rsidRPr="00740503">
              <w:t>Assets are loaded</w:t>
            </w:r>
          </w:p>
          <w:p w14:paraId="4BD1DFB9" w14:textId="77777777" w:rsidR="00740503" w:rsidRDefault="00976EAB" w:rsidP="006D7D97">
            <w:pPr>
              <w:pStyle w:val="ListParagraph"/>
              <w:numPr>
                <w:ilvl w:val="0"/>
                <w:numId w:val="43"/>
              </w:numPr>
            </w:pPr>
            <w:r w:rsidRPr="00740503">
              <w:t>Once assets have loaded the game screen fades in and control is passed back to the User</w:t>
            </w:r>
          </w:p>
          <w:p w14:paraId="4BC1B9E1" w14:textId="644B23B5" w:rsidR="00CA70FF" w:rsidRDefault="00831911" w:rsidP="006D7D97">
            <w:pPr>
              <w:pStyle w:val="ListParagraph"/>
              <w:numPr>
                <w:ilvl w:val="0"/>
                <w:numId w:val="43"/>
              </w:numPr>
            </w:pPr>
            <w:r>
              <w:t>After game has loaded, the ‘Play Game’ use case executes</w:t>
            </w:r>
          </w:p>
          <w:p w14:paraId="43EC5538" w14:textId="77777777" w:rsidR="00831911" w:rsidRDefault="00831911" w:rsidP="00831911">
            <w:pPr>
              <w:pStyle w:val="ListParagraph"/>
              <w:rPr>
                <w:rFonts w:ascii="Arial" w:hAnsi="Arial"/>
              </w:rPr>
            </w:pPr>
          </w:p>
          <w:p w14:paraId="3930AA1F" w14:textId="6204CEAB" w:rsidR="00976EAB" w:rsidRPr="00CA70FF" w:rsidRDefault="00976EAB" w:rsidP="00CA70FF">
            <w:pPr>
              <w:rPr>
                <w:rStyle w:val="Strong"/>
              </w:rPr>
            </w:pPr>
            <w:r w:rsidRPr="00CA70FF">
              <w:rPr>
                <w:rStyle w:val="Strong"/>
              </w:rPr>
              <w:lastRenderedPageBreak/>
              <w:t>Extensions</w:t>
            </w:r>
          </w:p>
          <w:p w14:paraId="1AFB4BBE" w14:textId="77777777" w:rsidR="00976EAB" w:rsidRDefault="00976EAB" w:rsidP="006D7D97">
            <w:pPr>
              <w:ind w:left="720"/>
            </w:pPr>
            <w:r>
              <w:t>2a. Assets not present</w:t>
            </w:r>
          </w:p>
          <w:p w14:paraId="359581C1" w14:textId="29C55428" w:rsidR="00976EAB" w:rsidRDefault="00976EAB" w:rsidP="006D7D97">
            <w:pPr>
              <w:ind w:left="1440"/>
            </w:pPr>
            <w:r>
              <w:t>2a1 Fatal error. Tell user to reload the game</w:t>
            </w:r>
          </w:p>
          <w:p w14:paraId="439F98C3" w14:textId="0061D1AB" w:rsidR="00976EAB" w:rsidRDefault="00976EAB" w:rsidP="006D7D97">
            <w:pPr>
              <w:ind w:left="720"/>
            </w:pPr>
            <w:r>
              <w:t xml:space="preserve">2b </w:t>
            </w:r>
            <w:r w:rsidR="00831911">
              <w:t>G</w:t>
            </w:r>
            <w:r>
              <w:t>ame is out of focus</w:t>
            </w:r>
          </w:p>
          <w:p w14:paraId="5CB44DE6" w14:textId="317D2A1C" w:rsidR="00976EAB" w:rsidRDefault="00976EAB" w:rsidP="006D7D97">
            <w:pPr>
              <w:ind w:left="1440"/>
            </w:pPr>
            <w:r>
              <w:t xml:space="preserve">2b1 </w:t>
            </w:r>
            <w:r w:rsidR="00831911">
              <w:t>P</w:t>
            </w:r>
            <w:r>
              <w:t>ause game</w:t>
            </w:r>
          </w:p>
          <w:p w14:paraId="1C6A974F" w14:textId="697E8643" w:rsidR="00976EAB" w:rsidRDefault="00976EAB" w:rsidP="0094157F"/>
        </w:tc>
      </w:tr>
    </w:tbl>
    <w:p w14:paraId="4365ACD8"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F93D1D" w14:textId="77777777" w:rsidTr="00B557CD">
        <w:tc>
          <w:tcPr>
            <w:tcW w:w="8516" w:type="dxa"/>
          </w:tcPr>
          <w:p w14:paraId="08562672" w14:textId="77777777" w:rsidR="0020782F" w:rsidRDefault="0020782F" w:rsidP="00B557CD">
            <w:pPr>
              <w:pStyle w:val="Heading4"/>
              <w:outlineLvl w:val="3"/>
            </w:pPr>
            <w:r>
              <w:t>2.4.3.Play Game</w:t>
            </w:r>
          </w:p>
          <w:p w14:paraId="6C0D99F6" w14:textId="77777777" w:rsidR="00976EAB" w:rsidRPr="00B0093D" w:rsidRDefault="00976EAB" w:rsidP="00B0093D">
            <w:pPr>
              <w:rPr>
                <w:rStyle w:val="Strong"/>
              </w:rPr>
            </w:pPr>
            <w:r w:rsidRPr="00B0093D">
              <w:rPr>
                <w:rStyle w:val="Strong"/>
              </w:rPr>
              <w:t xml:space="preserve">Actors </w:t>
            </w:r>
          </w:p>
          <w:p w14:paraId="60D85532" w14:textId="73115F95" w:rsidR="00976EAB" w:rsidRDefault="00976EAB" w:rsidP="006D7D97">
            <w:pPr>
              <w:ind w:left="720"/>
            </w:pPr>
            <w:r>
              <w:t>User</w:t>
            </w:r>
          </w:p>
          <w:p w14:paraId="257B063D" w14:textId="7C8CD694" w:rsidR="00976EAB" w:rsidRDefault="00B0093D" w:rsidP="006D7D97">
            <w:pPr>
              <w:ind w:left="720"/>
            </w:pPr>
            <w:r>
              <w:t>Database</w:t>
            </w:r>
          </w:p>
          <w:p w14:paraId="7AB16F8E" w14:textId="77777777" w:rsidR="00831911" w:rsidRDefault="00831911" w:rsidP="00B0093D">
            <w:pPr>
              <w:pStyle w:val="ListParagraph"/>
              <w:rPr>
                <w:rFonts w:ascii="Arial" w:hAnsi="Arial"/>
              </w:rPr>
            </w:pPr>
          </w:p>
          <w:p w14:paraId="7BAB22DB" w14:textId="77777777" w:rsidR="00976EAB" w:rsidRPr="00B0093D" w:rsidRDefault="00976EAB" w:rsidP="00B0093D">
            <w:pPr>
              <w:rPr>
                <w:rStyle w:val="Strong"/>
              </w:rPr>
            </w:pPr>
            <w:r w:rsidRPr="00B0093D">
              <w:rPr>
                <w:rStyle w:val="Strong"/>
              </w:rPr>
              <w:t xml:space="preserve">Stakeholders and their needs </w:t>
            </w:r>
          </w:p>
          <w:p w14:paraId="1527A237" w14:textId="39688B36" w:rsidR="00976EAB" w:rsidRDefault="00B0093D" w:rsidP="006D7D97">
            <w:pPr>
              <w:ind w:left="720"/>
            </w:pPr>
            <w:r>
              <w:t xml:space="preserve">User – wants to </w:t>
            </w:r>
            <w:r w:rsidR="00831911">
              <w:t>play the game</w:t>
            </w:r>
          </w:p>
          <w:p w14:paraId="04118BBB" w14:textId="77777777" w:rsidR="00831911" w:rsidRDefault="00831911" w:rsidP="00B0093D">
            <w:pPr>
              <w:pStyle w:val="ListParagraph"/>
              <w:rPr>
                <w:rFonts w:ascii="Arial" w:hAnsi="Arial"/>
              </w:rPr>
            </w:pPr>
          </w:p>
          <w:p w14:paraId="2C86DEF0" w14:textId="77777777" w:rsidR="00976EAB" w:rsidRPr="00B0093D" w:rsidRDefault="00976EAB" w:rsidP="00B0093D">
            <w:pPr>
              <w:rPr>
                <w:rStyle w:val="Strong"/>
              </w:rPr>
            </w:pPr>
            <w:r w:rsidRPr="00B0093D">
              <w:rPr>
                <w:rStyle w:val="Strong"/>
              </w:rPr>
              <w:t>Preconditions</w:t>
            </w:r>
          </w:p>
          <w:p w14:paraId="302A4333" w14:textId="132079F3" w:rsidR="00831911" w:rsidRDefault="00831911" w:rsidP="006D7D97">
            <w:pPr>
              <w:ind w:left="720"/>
              <w:rPr>
                <w:rFonts w:ascii="Arial" w:hAnsi="Arial"/>
              </w:rPr>
            </w:pPr>
            <w:r>
              <w:t>The game has been loaded</w:t>
            </w:r>
            <w:r>
              <w:rPr>
                <w:rFonts w:ascii="Arial" w:hAnsi="Arial"/>
              </w:rPr>
              <w:t xml:space="preserve"> </w:t>
            </w:r>
          </w:p>
          <w:p w14:paraId="4BBA29C9" w14:textId="77777777" w:rsidR="00831911" w:rsidRDefault="00831911" w:rsidP="00B0093D">
            <w:pPr>
              <w:pStyle w:val="ListParagraph"/>
              <w:rPr>
                <w:rFonts w:ascii="Arial" w:hAnsi="Arial"/>
              </w:rPr>
            </w:pPr>
          </w:p>
          <w:p w14:paraId="0AB3119C" w14:textId="77777777" w:rsidR="00976EAB" w:rsidRPr="00B0093D" w:rsidRDefault="00976EAB" w:rsidP="00B0093D">
            <w:pPr>
              <w:rPr>
                <w:rStyle w:val="Strong"/>
              </w:rPr>
            </w:pPr>
            <w:r w:rsidRPr="00B0093D">
              <w:rPr>
                <w:rStyle w:val="Strong"/>
              </w:rPr>
              <w:t>Postconditions</w:t>
            </w:r>
          </w:p>
          <w:p w14:paraId="6060D331" w14:textId="567F0D72" w:rsidR="00831911" w:rsidRDefault="00831911" w:rsidP="006D7D97">
            <w:pPr>
              <w:ind w:left="720"/>
              <w:rPr>
                <w:rFonts w:ascii="Arial" w:hAnsi="Arial"/>
              </w:rPr>
            </w:pPr>
            <w:r>
              <w:t>The game is being displayed</w:t>
            </w:r>
            <w:r>
              <w:rPr>
                <w:rFonts w:ascii="Arial" w:hAnsi="Arial"/>
              </w:rPr>
              <w:t xml:space="preserve"> </w:t>
            </w:r>
          </w:p>
          <w:p w14:paraId="6333BAAF" w14:textId="77777777" w:rsidR="00831911" w:rsidRDefault="00831911" w:rsidP="00B0093D">
            <w:pPr>
              <w:pStyle w:val="ListParagraph"/>
              <w:rPr>
                <w:rFonts w:ascii="Arial" w:hAnsi="Arial"/>
              </w:rPr>
            </w:pPr>
          </w:p>
          <w:p w14:paraId="7B281ED4" w14:textId="77777777" w:rsidR="00976EAB" w:rsidRPr="00B0093D" w:rsidRDefault="00976EAB" w:rsidP="00B0093D">
            <w:pPr>
              <w:rPr>
                <w:rStyle w:val="Strong"/>
              </w:rPr>
            </w:pPr>
            <w:r w:rsidRPr="00B0093D">
              <w:rPr>
                <w:rStyle w:val="Strong"/>
              </w:rPr>
              <w:t>Trigger</w:t>
            </w:r>
          </w:p>
          <w:p w14:paraId="4F81D471" w14:textId="21E0A639" w:rsidR="00976EAB" w:rsidRDefault="00976EAB" w:rsidP="006D7D97">
            <w:pPr>
              <w:ind w:left="720"/>
            </w:pPr>
            <w:r>
              <w:t>U</w:t>
            </w:r>
            <w:r w:rsidR="00B0093D">
              <w:t>ser has started a game.</w:t>
            </w:r>
          </w:p>
          <w:p w14:paraId="7D92EC91" w14:textId="77777777" w:rsidR="00831911" w:rsidRDefault="00831911" w:rsidP="00B0093D">
            <w:pPr>
              <w:pStyle w:val="ListParagraph"/>
              <w:rPr>
                <w:rFonts w:ascii="Arial" w:hAnsi="Arial"/>
              </w:rPr>
            </w:pPr>
          </w:p>
          <w:p w14:paraId="42BFD069" w14:textId="77777777" w:rsidR="00976EAB" w:rsidRPr="00B0093D" w:rsidRDefault="00976EAB" w:rsidP="006D7D97">
            <w:pPr>
              <w:rPr>
                <w:rStyle w:val="Strong"/>
              </w:rPr>
            </w:pPr>
            <w:r w:rsidRPr="00B0093D">
              <w:rPr>
                <w:rStyle w:val="Strong"/>
              </w:rPr>
              <w:t xml:space="preserve">Basic flow </w:t>
            </w:r>
          </w:p>
          <w:p w14:paraId="18A934D3" w14:textId="3D24E336" w:rsidR="00831911" w:rsidRPr="00831911" w:rsidRDefault="00831911" w:rsidP="006D7D97">
            <w:pPr>
              <w:pStyle w:val="ListParagraph"/>
              <w:numPr>
                <w:ilvl w:val="0"/>
                <w:numId w:val="44"/>
              </w:numPr>
            </w:pPr>
            <w:r w:rsidRPr="00831911">
              <w:t>The game screen is centered on the Creature the user has control of</w:t>
            </w:r>
            <w:r>
              <w:t>.</w:t>
            </w:r>
          </w:p>
          <w:p w14:paraId="2E5C3F92" w14:textId="229CD3D8" w:rsidR="00831911" w:rsidRDefault="00831911" w:rsidP="006D7D97">
            <w:pPr>
              <w:pStyle w:val="ListParagraph"/>
              <w:numPr>
                <w:ilvl w:val="0"/>
                <w:numId w:val="44"/>
              </w:numPr>
            </w:pPr>
            <w:r>
              <w:t>The user gives input to either shoot move or pause the game.</w:t>
            </w:r>
          </w:p>
          <w:p w14:paraId="23FF915E" w14:textId="77777777" w:rsidR="00831911" w:rsidRPr="009A4688" w:rsidRDefault="00831911" w:rsidP="006D7D97">
            <w:pPr>
              <w:pStyle w:val="ListParagraph"/>
              <w:numPr>
                <w:ilvl w:val="0"/>
                <w:numId w:val="44"/>
              </w:numPr>
            </w:pPr>
            <w:r>
              <w:t>The game loop proceeds until the game 'ends'.</w:t>
            </w:r>
          </w:p>
          <w:p w14:paraId="088A7ADA" w14:textId="77777777" w:rsidR="00831911" w:rsidRPr="00B0093D" w:rsidRDefault="00831911" w:rsidP="00831911">
            <w:pPr>
              <w:pStyle w:val="ListParagraph"/>
              <w:ind w:left="1080"/>
              <w:rPr>
                <w:rFonts w:ascii="Arial" w:hAnsi="Arial"/>
              </w:rPr>
            </w:pPr>
          </w:p>
          <w:p w14:paraId="75225CAF" w14:textId="216E93C6" w:rsidR="00976EAB" w:rsidRPr="00B0093D" w:rsidRDefault="00976EAB" w:rsidP="00B0093D">
            <w:pPr>
              <w:rPr>
                <w:rStyle w:val="Strong"/>
              </w:rPr>
            </w:pPr>
            <w:r w:rsidRPr="00B0093D">
              <w:rPr>
                <w:rStyle w:val="Strong"/>
              </w:rPr>
              <w:t xml:space="preserve">Extensions </w:t>
            </w:r>
          </w:p>
          <w:p w14:paraId="366EF5AF" w14:textId="77777777" w:rsidR="00831911" w:rsidRDefault="00831911" w:rsidP="006D7D97">
            <w:pPr>
              <w:ind w:left="720"/>
            </w:pPr>
            <w:r>
              <w:t>1a. The user presses a movement key</w:t>
            </w:r>
          </w:p>
          <w:p w14:paraId="59D3FB3C" w14:textId="77777777" w:rsidR="00831911" w:rsidRDefault="00831911" w:rsidP="006D7D97">
            <w:r>
              <w:tab/>
            </w:r>
            <w:r>
              <w:tab/>
              <w:t>1a1. The use case “move creature” is executed.</w:t>
            </w:r>
          </w:p>
          <w:p w14:paraId="345A23A2" w14:textId="77777777" w:rsidR="00831911" w:rsidRDefault="00831911" w:rsidP="006D7D97">
            <w:r>
              <w:tab/>
              <w:t>1b. The user presses a shooting key</w:t>
            </w:r>
          </w:p>
          <w:p w14:paraId="0115DAD7" w14:textId="77777777" w:rsidR="00831911" w:rsidRDefault="00831911" w:rsidP="006D7D97">
            <w:r>
              <w:tab/>
            </w:r>
            <w:r>
              <w:tab/>
              <w:t>1b1. The use case “creature attack” is executed.</w:t>
            </w:r>
          </w:p>
          <w:p w14:paraId="3E792D8B" w14:textId="77777777" w:rsidR="00831911" w:rsidRDefault="00831911" w:rsidP="006D7D97">
            <w:r>
              <w:tab/>
              <w:t>2a. The user presses the pause button</w:t>
            </w:r>
          </w:p>
          <w:p w14:paraId="49D4F341" w14:textId="77777777" w:rsidR="00831911" w:rsidRDefault="00831911" w:rsidP="006D7D97">
            <w:r>
              <w:tab/>
            </w:r>
            <w:r>
              <w:tab/>
              <w:t>2a1. The use case “pause game” is executed.</w:t>
            </w:r>
          </w:p>
          <w:p w14:paraId="2EA4BD27" w14:textId="0E9885DA" w:rsidR="00976EAB" w:rsidRDefault="00976EAB" w:rsidP="0094157F"/>
        </w:tc>
      </w:tr>
    </w:tbl>
    <w:p w14:paraId="74AA40F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20DA9D47" w14:textId="77777777" w:rsidTr="00B557CD">
        <w:tc>
          <w:tcPr>
            <w:tcW w:w="8516" w:type="dxa"/>
          </w:tcPr>
          <w:p w14:paraId="68A333B2" w14:textId="77777777" w:rsidR="0020782F" w:rsidRDefault="0020782F" w:rsidP="00F81453">
            <w:pPr>
              <w:pStyle w:val="Heading4"/>
              <w:outlineLvl w:val="3"/>
            </w:pPr>
            <w:r>
              <w:t>2.4.4.Move creature</w:t>
            </w:r>
          </w:p>
          <w:p w14:paraId="58031FC9" w14:textId="77777777" w:rsidR="00976EAB" w:rsidRPr="00F813C9" w:rsidRDefault="00976EAB" w:rsidP="00F813C9">
            <w:pPr>
              <w:rPr>
                <w:rStyle w:val="Strong"/>
              </w:rPr>
            </w:pPr>
            <w:r w:rsidRPr="00F813C9">
              <w:rPr>
                <w:rStyle w:val="Strong"/>
              </w:rPr>
              <w:t xml:space="preserve">Actors </w:t>
            </w:r>
          </w:p>
          <w:p w14:paraId="0AE73FFC" w14:textId="7CF8F4D9" w:rsidR="00976EAB" w:rsidRDefault="00976EAB" w:rsidP="00F813C9">
            <w:pPr>
              <w:pStyle w:val="ListParagraph"/>
            </w:pPr>
            <w:r>
              <w:t>User</w:t>
            </w:r>
          </w:p>
          <w:p w14:paraId="42D8B898" w14:textId="7CE3E18D" w:rsidR="00976EAB" w:rsidRDefault="00976EAB" w:rsidP="00F813C9">
            <w:pPr>
              <w:pStyle w:val="ListParagraph"/>
            </w:pPr>
            <w:r>
              <w:t>Database</w:t>
            </w:r>
          </w:p>
          <w:p w14:paraId="4B2D5E0A" w14:textId="77777777" w:rsidR="00831911" w:rsidRDefault="00831911" w:rsidP="00F813C9">
            <w:pPr>
              <w:pStyle w:val="ListParagraph"/>
            </w:pPr>
          </w:p>
          <w:p w14:paraId="0F2E820D" w14:textId="77777777" w:rsidR="00976EAB" w:rsidRPr="00F813C9" w:rsidRDefault="00976EAB" w:rsidP="00F813C9">
            <w:pPr>
              <w:rPr>
                <w:rStyle w:val="Strong"/>
              </w:rPr>
            </w:pPr>
            <w:r w:rsidRPr="00F813C9">
              <w:rPr>
                <w:rStyle w:val="Strong"/>
              </w:rPr>
              <w:t xml:space="preserve">Stakeholders and their needs </w:t>
            </w:r>
          </w:p>
          <w:p w14:paraId="5EE44F87" w14:textId="6E6BF536" w:rsidR="00976EAB" w:rsidRDefault="00976EAB" w:rsidP="00F813C9">
            <w:pPr>
              <w:pStyle w:val="ListParagraph"/>
            </w:pPr>
            <w:r>
              <w:t>User – wants to move their creature on the screen</w:t>
            </w:r>
          </w:p>
          <w:p w14:paraId="267D9427" w14:textId="77777777" w:rsidR="00831911" w:rsidRDefault="00831911" w:rsidP="00F813C9">
            <w:pPr>
              <w:pStyle w:val="ListParagraph"/>
            </w:pPr>
          </w:p>
          <w:p w14:paraId="77CBE939" w14:textId="77777777" w:rsidR="00976EAB" w:rsidRPr="00F813C9" w:rsidRDefault="00976EAB" w:rsidP="00F813C9">
            <w:pPr>
              <w:rPr>
                <w:rStyle w:val="Strong"/>
              </w:rPr>
            </w:pPr>
            <w:r w:rsidRPr="00F813C9">
              <w:rPr>
                <w:rStyle w:val="Strong"/>
              </w:rPr>
              <w:t>Preconditions</w:t>
            </w:r>
          </w:p>
          <w:p w14:paraId="136A68BE" w14:textId="424D975E" w:rsidR="00976EAB" w:rsidRDefault="00976EAB" w:rsidP="00F813C9">
            <w:pPr>
              <w:pStyle w:val="ListParagraph"/>
            </w:pPr>
            <w:r>
              <w:t>User has started a game and it is currently being displayed on the screen</w:t>
            </w:r>
          </w:p>
          <w:p w14:paraId="3AA972F0" w14:textId="77777777" w:rsidR="00831911" w:rsidRDefault="00831911" w:rsidP="00F813C9">
            <w:pPr>
              <w:pStyle w:val="ListParagraph"/>
            </w:pPr>
          </w:p>
          <w:p w14:paraId="7440FD1D" w14:textId="77777777" w:rsidR="00976EAB" w:rsidRPr="00F813C9" w:rsidRDefault="00976EAB" w:rsidP="00F813C9">
            <w:pPr>
              <w:rPr>
                <w:rStyle w:val="Strong"/>
              </w:rPr>
            </w:pPr>
            <w:r w:rsidRPr="00F813C9">
              <w:rPr>
                <w:rStyle w:val="Strong"/>
              </w:rPr>
              <w:t>Postconditions</w:t>
            </w:r>
          </w:p>
          <w:p w14:paraId="11AB21B4" w14:textId="14A5F648" w:rsidR="00831911" w:rsidRDefault="00831911" w:rsidP="006D7D97">
            <w:pPr>
              <w:ind w:left="720"/>
            </w:pPr>
            <w:r>
              <w:lastRenderedPageBreak/>
              <w:t>The game is being displayed.</w:t>
            </w:r>
          </w:p>
          <w:p w14:paraId="04DC34D9" w14:textId="77777777" w:rsidR="00DE205B" w:rsidRDefault="00DE205B" w:rsidP="00F813C9">
            <w:pPr>
              <w:pStyle w:val="ListParagraph"/>
            </w:pPr>
          </w:p>
          <w:p w14:paraId="5B40E95D" w14:textId="77777777" w:rsidR="00976EAB" w:rsidRPr="00F813C9" w:rsidRDefault="00976EAB" w:rsidP="00F813C9">
            <w:pPr>
              <w:rPr>
                <w:rStyle w:val="Strong"/>
              </w:rPr>
            </w:pPr>
            <w:r w:rsidRPr="00F813C9">
              <w:rPr>
                <w:rStyle w:val="Strong"/>
              </w:rPr>
              <w:t>Trigger</w:t>
            </w:r>
          </w:p>
          <w:p w14:paraId="32A1B557" w14:textId="468A603B" w:rsidR="00831911" w:rsidRDefault="00976EAB" w:rsidP="00831911">
            <w:pPr>
              <w:ind w:left="709"/>
              <w:rPr>
                <w:rFonts w:ascii="Trebuchet MS" w:hAnsi="Trebuchet MS"/>
              </w:rPr>
            </w:pPr>
            <w:r>
              <w:t xml:space="preserve">User presses one of the move buttons on the keyboard </w:t>
            </w:r>
            <w:r w:rsidR="00831911" w:rsidRPr="00831911">
              <w:t>(default is W</w:t>
            </w:r>
            <w:r w:rsidR="00013239" w:rsidRPr="00831911">
              <w:t>, A, S, D</w:t>
            </w:r>
            <w:r w:rsidR="00831911" w:rsidRPr="00831911">
              <w:t>).</w:t>
            </w:r>
          </w:p>
          <w:p w14:paraId="578F17D6" w14:textId="460B17ED" w:rsidR="00976EAB" w:rsidRDefault="00976EAB" w:rsidP="00F813C9">
            <w:pPr>
              <w:pStyle w:val="ListParagraph"/>
            </w:pPr>
          </w:p>
          <w:p w14:paraId="6D38B8ED" w14:textId="77777777" w:rsidR="00831911" w:rsidRDefault="00831911" w:rsidP="00F813C9">
            <w:pPr>
              <w:pStyle w:val="ListParagraph"/>
            </w:pPr>
          </w:p>
          <w:p w14:paraId="27926215" w14:textId="77777777" w:rsidR="00976EAB" w:rsidRPr="00F813C9" w:rsidRDefault="00976EAB" w:rsidP="00F813C9">
            <w:pPr>
              <w:rPr>
                <w:rStyle w:val="Strong"/>
              </w:rPr>
            </w:pPr>
            <w:r w:rsidRPr="00F813C9">
              <w:rPr>
                <w:rStyle w:val="Strong"/>
              </w:rPr>
              <w:t xml:space="preserve">Basic flow </w:t>
            </w:r>
          </w:p>
          <w:p w14:paraId="7ABE73DE" w14:textId="77777777" w:rsidR="00F813C9" w:rsidRDefault="00976EAB" w:rsidP="00F813C9">
            <w:pPr>
              <w:pStyle w:val="ListParagraph"/>
              <w:numPr>
                <w:ilvl w:val="0"/>
                <w:numId w:val="22"/>
              </w:numPr>
            </w:pPr>
            <w:r>
              <w:t>User's creature moves in the direction indicated by the user's input (up, down left or right).</w:t>
            </w:r>
          </w:p>
          <w:p w14:paraId="4662FEED" w14:textId="77E9DBBD" w:rsidR="00976EAB" w:rsidRDefault="00976EAB" w:rsidP="00F813C9">
            <w:pPr>
              <w:pStyle w:val="ListParagraph"/>
              <w:numPr>
                <w:ilvl w:val="0"/>
                <w:numId w:val="22"/>
              </w:numPr>
            </w:pPr>
            <w:r>
              <w:t>Movement speed and acceleration is based on the creatures 'traits'.</w:t>
            </w:r>
          </w:p>
          <w:p w14:paraId="5EDAA1C3" w14:textId="39D7D7A3" w:rsidR="00976EAB" w:rsidRPr="00F813C9" w:rsidRDefault="00976EAB" w:rsidP="00F813C9">
            <w:pPr>
              <w:rPr>
                <w:rStyle w:val="Strong"/>
              </w:rPr>
            </w:pPr>
            <w:r w:rsidRPr="00F813C9">
              <w:rPr>
                <w:rStyle w:val="Strong"/>
              </w:rPr>
              <w:t xml:space="preserve">Extensions </w:t>
            </w:r>
          </w:p>
          <w:p w14:paraId="047CA39D" w14:textId="77777777" w:rsidR="00976EAB" w:rsidRDefault="00976EAB" w:rsidP="00F813C9">
            <w:pPr>
              <w:pStyle w:val="ListParagraph"/>
            </w:pPr>
            <w:r>
              <w:t>1a. User pressed more than one button</w:t>
            </w:r>
          </w:p>
          <w:p w14:paraId="3C9D757C" w14:textId="77777777" w:rsidR="00976EAB" w:rsidRDefault="00976EAB" w:rsidP="009E0791">
            <w:pPr>
              <w:pStyle w:val="ListParagraph"/>
              <w:ind w:left="1440"/>
            </w:pPr>
            <w:r>
              <w:t>1a1. The user's creature moves in a direction that is the average of all the pressed directions.</w:t>
            </w:r>
          </w:p>
          <w:p w14:paraId="7FB0D967" w14:textId="77777777" w:rsidR="00976EAB" w:rsidRDefault="00976EAB" w:rsidP="00F813C9">
            <w:pPr>
              <w:pStyle w:val="ListParagraph"/>
            </w:pPr>
            <w:r>
              <w:t>1b Another creature is in the area the user is trying to move to</w:t>
            </w:r>
          </w:p>
          <w:p w14:paraId="3E914FEF" w14:textId="77777777" w:rsidR="00976EAB" w:rsidRDefault="00976EAB" w:rsidP="009E0791">
            <w:pPr>
              <w:pStyle w:val="ListParagraph"/>
              <w:ind w:left="1440"/>
            </w:pPr>
            <w:r>
              <w:t>1b1. The user's creature is deflected around the other creature.</w:t>
            </w:r>
          </w:p>
          <w:p w14:paraId="428C7112" w14:textId="1E28AAFD" w:rsidR="00976EAB" w:rsidRDefault="00976EAB" w:rsidP="0094157F"/>
        </w:tc>
      </w:tr>
    </w:tbl>
    <w:p w14:paraId="7DD0692F"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64B94D1D" w14:textId="77777777" w:rsidTr="00B557CD">
        <w:tc>
          <w:tcPr>
            <w:tcW w:w="8516" w:type="dxa"/>
          </w:tcPr>
          <w:p w14:paraId="1959E722" w14:textId="77777777" w:rsidR="0020782F" w:rsidRDefault="0020782F" w:rsidP="00F81453">
            <w:pPr>
              <w:pStyle w:val="Heading4"/>
              <w:outlineLvl w:val="3"/>
            </w:pPr>
            <w:r>
              <w:t>2.4.5.Creature attack</w:t>
            </w:r>
          </w:p>
          <w:p w14:paraId="2904BA33" w14:textId="77777777" w:rsidR="00976EAB" w:rsidRPr="00A33F89" w:rsidRDefault="00976EAB" w:rsidP="00A33F89">
            <w:pPr>
              <w:rPr>
                <w:rStyle w:val="Strong"/>
              </w:rPr>
            </w:pPr>
            <w:r w:rsidRPr="00A33F89">
              <w:rPr>
                <w:rStyle w:val="Strong"/>
              </w:rPr>
              <w:t xml:space="preserve">Actors </w:t>
            </w:r>
          </w:p>
          <w:p w14:paraId="35680EDE" w14:textId="7D451833" w:rsidR="00976EAB" w:rsidRDefault="00976EAB" w:rsidP="00A33F89">
            <w:pPr>
              <w:pStyle w:val="ListParagraph"/>
            </w:pPr>
            <w:r>
              <w:t>User</w:t>
            </w:r>
          </w:p>
          <w:p w14:paraId="074086DE" w14:textId="1BFEAFCE" w:rsidR="00976EAB" w:rsidRDefault="00976EAB" w:rsidP="00A33F89">
            <w:pPr>
              <w:pStyle w:val="ListParagraph"/>
            </w:pPr>
            <w:r>
              <w:t>Database</w:t>
            </w:r>
          </w:p>
          <w:p w14:paraId="5F9C8476" w14:textId="77777777" w:rsidR="00831911" w:rsidRDefault="00831911" w:rsidP="00A33F89">
            <w:pPr>
              <w:pStyle w:val="ListParagraph"/>
            </w:pPr>
          </w:p>
          <w:p w14:paraId="5182B974" w14:textId="77777777" w:rsidR="00976EAB" w:rsidRPr="00A33F89" w:rsidRDefault="00976EAB" w:rsidP="00A33F89">
            <w:pPr>
              <w:rPr>
                <w:rStyle w:val="Strong"/>
              </w:rPr>
            </w:pPr>
            <w:r w:rsidRPr="00A33F89">
              <w:rPr>
                <w:rStyle w:val="Strong"/>
              </w:rPr>
              <w:t xml:space="preserve">Stakeholders and their needs </w:t>
            </w:r>
          </w:p>
          <w:p w14:paraId="7EE553C9" w14:textId="010A7F39" w:rsidR="00976EAB" w:rsidRDefault="00976EAB" w:rsidP="00A33F89">
            <w:pPr>
              <w:pStyle w:val="ListParagraph"/>
            </w:pPr>
            <w:r>
              <w:t>User – Wants to attack other creatures by shooting at them</w:t>
            </w:r>
          </w:p>
          <w:p w14:paraId="12928BC5" w14:textId="77777777" w:rsidR="00831911" w:rsidRDefault="00831911" w:rsidP="00A33F89">
            <w:pPr>
              <w:pStyle w:val="ListParagraph"/>
            </w:pPr>
          </w:p>
          <w:p w14:paraId="3ECC4E8A" w14:textId="77777777" w:rsidR="00976EAB" w:rsidRPr="00A33F89" w:rsidRDefault="00976EAB" w:rsidP="00A33F89">
            <w:pPr>
              <w:rPr>
                <w:rStyle w:val="Strong"/>
              </w:rPr>
            </w:pPr>
            <w:r w:rsidRPr="00A33F89">
              <w:rPr>
                <w:rStyle w:val="Strong"/>
              </w:rPr>
              <w:t>Preconditions</w:t>
            </w:r>
          </w:p>
          <w:p w14:paraId="46246E3C" w14:textId="68664DCF" w:rsidR="00976EAB" w:rsidRDefault="00976EAB" w:rsidP="00A33F89">
            <w:pPr>
              <w:pStyle w:val="ListParagraph"/>
            </w:pPr>
            <w:r>
              <w:t>User has started a game and it is currently being displayed on the screen</w:t>
            </w:r>
          </w:p>
          <w:p w14:paraId="1B08C36F" w14:textId="77777777" w:rsidR="00831911" w:rsidRDefault="00831911" w:rsidP="00A33F89">
            <w:pPr>
              <w:pStyle w:val="ListParagraph"/>
            </w:pPr>
          </w:p>
          <w:p w14:paraId="7EA5BD00" w14:textId="77777777" w:rsidR="00976EAB" w:rsidRPr="00A33F89" w:rsidRDefault="00976EAB" w:rsidP="00A33F89">
            <w:pPr>
              <w:rPr>
                <w:rStyle w:val="Strong"/>
              </w:rPr>
            </w:pPr>
            <w:r w:rsidRPr="00A33F89">
              <w:rPr>
                <w:rStyle w:val="Strong"/>
              </w:rPr>
              <w:t>Postconditions</w:t>
            </w:r>
          </w:p>
          <w:p w14:paraId="29618521" w14:textId="10F2816A" w:rsidR="00976EAB" w:rsidRDefault="00976EAB" w:rsidP="00A33F89">
            <w:pPr>
              <w:pStyle w:val="ListParagraph"/>
            </w:pPr>
            <w:r>
              <w:t>None</w:t>
            </w:r>
          </w:p>
          <w:p w14:paraId="3A3E3C03" w14:textId="77777777" w:rsidR="00831911" w:rsidRDefault="00831911" w:rsidP="00A33F89">
            <w:pPr>
              <w:pStyle w:val="ListParagraph"/>
            </w:pPr>
          </w:p>
          <w:p w14:paraId="1D3D0AC6" w14:textId="77777777" w:rsidR="00976EAB" w:rsidRPr="00A33F89" w:rsidRDefault="00976EAB" w:rsidP="00A33F89">
            <w:pPr>
              <w:rPr>
                <w:rStyle w:val="Strong"/>
              </w:rPr>
            </w:pPr>
            <w:r w:rsidRPr="00A33F89">
              <w:rPr>
                <w:rStyle w:val="Strong"/>
              </w:rPr>
              <w:t>Trigger</w:t>
            </w:r>
          </w:p>
          <w:p w14:paraId="3EFB03AD" w14:textId="32DEDCC5" w:rsidR="00976EAB" w:rsidRDefault="00976EAB" w:rsidP="00671FE8">
            <w:pPr>
              <w:pStyle w:val="ListParagraph"/>
            </w:pPr>
            <w:r>
              <w:t xml:space="preserve">User presses one of the shoot buttons on the keyboard (default is </w:t>
            </w:r>
            <w:r w:rsidR="00831911">
              <w:t>arrow keys</w:t>
            </w:r>
          </w:p>
          <w:p w14:paraId="00910BE5" w14:textId="77777777" w:rsidR="00831911" w:rsidRDefault="00831911" w:rsidP="00671FE8">
            <w:pPr>
              <w:pStyle w:val="ListParagraph"/>
            </w:pPr>
          </w:p>
          <w:p w14:paraId="3EC8EAE0" w14:textId="77777777" w:rsidR="00976EAB" w:rsidRPr="00671FE8" w:rsidRDefault="00976EAB" w:rsidP="00671FE8">
            <w:pPr>
              <w:rPr>
                <w:rStyle w:val="Strong"/>
              </w:rPr>
            </w:pPr>
            <w:r w:rsidRPr="00671FE8">
              <w:rPr>
                <w:rStyle w:val="Strong"/>
              </w:rPr>
              <w:t xml:space="preserve">Basic flow </w:t>
            </w:r>
          </w:p>
          <w:p w14:paraId="7BB0E2F6" w14:textId="77777777" w:rsidR="00671FE8" w:rsidRDefault="00976EAB" w:rsidP="00671FE8">
            <w:pPr>
              <w:pStyle w:val="ListParagraph"/>
              <w:numPr>
                <w:ilvl w:val="0"/>
                <w:numId w:val="23"/>
              </w:numPr>
            </w:pPr>
            <w:r>
              <w:t>User presses the shoot button on the keyboard</w:t>
            </w:r>
          </w:p>
          <w:p w14:paraId="0BF0C128" w14:textId="77777777" w:rsidR="00671FE8" w:rsidRDefault="00976EAB" w:rsidP="00671FE8">
            <w:pPr>
              <w:pStyle w:val="ListParagraph"/>
              <w:numPr>
                <w:ilvl w:val="0"/>
                <w:numId w:val="23"/>
              </w:numPr>
            </w:pPr>
            <w:r>
              <w:t>Bullets are displayed on the screen, moving in the chosen direction, away from the creature. The number of bullets and bullet speed is determined based on the creature's 'traits'</w:t>
            </w:r>
          </w:p>
          <w:p w14:paraId="50172C54" w14:textId="2AC06482" w:rsidR="00976EAB" w:rsidRDefault="00976EAB" w:rsidP="00671FE8">
            <w:pPr>
              <w:pStyle w:val="ListParagraph"/>
              <w:numPr>
                <w:ilvl w:val="0"/>
                <w:numId w:val="23"/>
              </w:numPr>
            </w:pPr>
            <w:r>
              <w:t>The bullet is removed from the game when it interacts with another creature or moves too far off the screen.</w:t>
            </w:r>
          </w:p>
          <w:p w14:paraId="240C707A" w14:textId="52FE720A" w:rsidR="00976EAB" w:rsidRPr="00671FE8" w:rsidRDefault="00976EAB" w:rsidP="00671FE8">
            <w:pPr>
              <w:rPr>
                <w:rStyle w:val="Strong"/>
              </w:rPr>
            </w:pPr>
            <w:r w:rsidRPr="00671FE8">
              <w:rPr>
                <w:rStyle w:val="Strong"/>
              </w:rPr>
              <w:t xml:space="preserve">Extensions </w:t>
            </w:r>
          </w:p>
          <w:p w14:paraId="0C43C99F" w14:textId="77777777" w:rsidR="00976EAB" w:rsidRDefault="00976EAB" w:rsidP="00A33F89">
            <w:pPr>
              <w:pStyle w:val="ListParagraph"/>
            </w:pPr>
            <w:r>
              <w:t>4a Bullet collides with another creature</w:t>
            </w:r>
          </w:p>
          <w:p w14:paraId="1F9A8F50" w14:textId="690C0DF7" w:rsidR="00976EAB" w:rsidRDefault="00976EAB" w:rsidP="00831911">
            <w:pPr>
              <w:pStyle w:val="ListParagraph"/>
              <w:ind w:left="1440"/>
            </w:pPr>
            <w:r>
              <w:t>4a1 That creature takes damage, reducing its hit points based on the strength of the bullet.</w:t>
            </w:r>
          </w:p>
          <w:p w14:paraId="3F601959" w14:textId="589C56CF" w:rsidR="00976EAB" w:rsidRDefault="00976EAB" w:rsidP="0094157F"/>
        </w:tc>
      </w:tr>
    </w:tbl>
    <w:p w14:paraId="33D02CF3"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7CB32AF3" w14:textId="77777777" w:rsidTr="00B557CD">
        <w:tc>
          <w:tcPr>
            <w:tcW w:w="8516" w:type="dxa"/>
          </w:tcPr>
          <w:p w14:paraId="0778AC89" w14:textId="24EC6561" w:rsidR="0020782F" w:rsidRDefault="0020782F" w:rsidP="00F81453">
            <w:pPr>
              <w:pStyle w:val="Heading4"/>
              <w:outlineLvl w:val="3"/>
            </w:pPr>
            <w:r>
              <w:lastRenderedPageBreak/>
              <w:t>2.4.6.</w:t>
            </w:r>
            <w:r w:rsidR="006D7D97">
              <w:t xml:space="preserve"> </w:t>
            </w:r>
            <w:r>
              <w:t>Creature Death</w:t>
            </w:r>
          </w:p>
          <w:p w14:paraId="77DEC777" w14:textId="77777777" w:rsidR="00976EAB" w:rsidRPr="008102A1" w:rsidRDefault="00976EAB" w:rsidP="008102A1">
            <w:pPr>
              <w:rPr>
                <w:rStyle w:val="Strong"/>
              </w:rPr>
            </w:pPr>
            <w:r w:rsidRPr="008102A1">
              <w:rPr>
                <w:rStyle w:val="Strong"/>
              </w:rPr>
              <w:t xml:space="preserve">Actors </w:t>
            </w:r>
          </w:p>
          <w:p w14:paraId="38972441" w14:textId="689B6A98" w:rsidR="00976EAB" w:rsidRDefault="00976EAB" w:rsidP="008102A1">
            <w:pPr>
              <w:pStyle w:val="ListParagraph"/>
            </w:pPr>
            <w:r>
              <w:t>User</w:t>
            </w:r>
          </w:p>
          <w:p w14:paraId="2D4CCF31" w14:textId="2CBBD333" w:rsidR="00976EAB" w:rsidRDefault="00976EAB" w:rsidP="008102A1">
            <w:pPr>
              <w:pStyle w:val="ListParagraph"/>
            </w:pPr>
            <w:r>
              <w:t>Database</w:t>
            </w:r>
          </w:p>
          <w:p w14:paraId="61601639" w14:textId="77777777" w:rsidR="00460ED6" w:rsidRDefault="00460ED6" w:rsidP="008102A1">
            <w:pPr>
              <w:pStyle w:val="ListParagraph"/>
            </w:pPr>
          </w:p>
          <w:p w14:paraId="76B563E3" w14:textId="77777777" w:rsidR="00976EAB" w:rsidRPr="008102A1" w:rsidRDefault="00976EAB" w:rsidP="008102A1">
            <w:pPr>
              <w:rPr>
                <w:rStyle w:val="Strong"/>
              </w:rPr>
            </w:pPr>
            <w:r w:rsidRPr="008102A1">
              <w:rPr>
                <w:rStyle w:val="Strong"/>
              </w:rPr>
              <w:t xml:space="preserve">Stakeholders and their needs </w:t>
            </w:r>
          </w:p>
          <w:p w14:paraId="712982BB" w14:textId="08AD5A43" w:rsidR="00976EAB" w:rsidRDefault="00976EAB" w:rsidP="008102A1">
            <w:pPr>
              <w:pStyle w:val="ListParagraph"/>
            </w:pPr>
            <w:r>
              <w:t>User – Wants to kill other creatures and not die</w:t>
            </w:r>
          </w:p>
          <w:p w14:paraId="3E416552" w14:textId="77777777" w:rsidR="00460ED6" w:rsidRDefault="00460ED6" w:rsidP="008102A1">
            <w:pPr>
              <w:pStyle w:val="ListParagraph"/>
            </w:pPr>
          </w:p>
          <w:p w14:paraId="608930C6" w14:textId="77777777" w:rsidR="00976EAB" w:rsidRPr="008102A1" w:rsidRDefault="00976EAB" w:rsidP="008102A1">
            <w:pPr>
              <w:rPr>
                <w:rStyle w:val="Strong"/>
              </w:rPr>
            </w:pPr>
            <w:r w:rsidRPr="008102A1">
              <w:rPr>
                <w:rStyle w:val="Strong"/>
              </w:rPr>
              <w:t>Preconditions</w:t>
            </w:r>
          </w:p>
          <w:p w14:paraId="30B1B383" w14:textId="01115A8E" w:rsidR="00976EAB" w:rsidRDefault="00976EAB" w:rsidP="008102A1">
            <w:pPr>
              <w:pStyle w:val="ListParagraph"/>
            </w:pPr>
            <w:r>
              <w:t>User has started a game and it is currently being displayed on the screen</w:t>
            </w:r>
          </w:p>
          <w:p w14:paraId="6DD8C1BE" w14:textId="77777777" w:rsidR="00460ED6" w:rsidRDefault="00460ED6" w:rsidP="008102A1">
            <w:pPr>
              <w:pStyle w:val="ListParagraph"/>
            </w:pPr>
          </w:p>
          <w:p w14:paraId="2C406E80" w14:textId="77777777" w:rsidR="00976EAB" w:rsidRPr="008102A1" w:rsidRDefault="00976EAB" w:rsidP="008102A1">
            <w:pPr>
              <w:rPr>
                <w:rStyle w:val="Strong"/>
              </w:rPr>
            </w:pPr>
            <w:r w:rsidRPr="008102A1">
              <w:rPr>
                <w:rStyle w:val="Strong"/>
              </w:rPr>
              <w:t>Postconditions</w:t>
            </w:r>
          </w:p>
          <w:p w14:paraId="15AE2454" w14:textId="3119C6BC" w:rsidR="00976EAB" w:rsidRDefault="00976EAB" w:rsidP="008102A1">
            <w:pPr>
              <w:pStyle w:val="ListParagraph"/>
            </w:pPr>
            <w:r>
              <w:t>None</w:t>
            </w:r>
          </w:p>
          <w:p w14:paraId="2F8D96C0" w14:textId="77777777" w:rsidR="00460ED6" w:rsidRDefault="00460ED6" w:rsidP="008102A1">
            <w:pPr>
              <w:pStyle w:val="ListParagraph"/>
            </w:pPr>
          </w:p>
          <w:p w14:paraId="54B461D0" w14:textId="77777777" w:rsidR="00976EAB" w:rsidRPr="008102A1" w:rsidRDefault="00976EAB" w:rsidP="008102A1">
            <w:pPr>
              <w:rPr>
                <w:rStyle w:val="Strong"/>
              </w:rPr>
            </w:pPr>
            <w:r w:rsidRPr="008102A1">
              <w:rPr>
                <w:rStyle w:val="Strong"/>
              </w:rPr>
              <w:t>Trigger</w:t>
            </w:r>
          </w:p>
          <w:p w14:paraId="0F5FF7BB" w14:textId="1C57CCBC" w:rsidR="00976EAB" w:rsidRDefault="00976EAB" w:rsidP="008102A1">
            <w:pPr>
              <w:pStyle w:val="ListParagraph"/>
            </w:pPr>
            <w:r>
              <w:t>A creature has health less than or equal to zero.</w:t>
            </w:r>
          </w:p>
          <w:p w14:paraId="65DD1FFC" w14:textId="77777777" w:rsidR="00460ED6" w:rsidRDefault="00460ED6" w:rsidP="008102A1">
            <w:pPr>
              <w:pStyle w:val="ListParagraph"/>
            </w:pPr>
          </w:p>
          <w:p w14:paraId="6FAF7BE6" w14:textId="77777777" w:rsidR="00976EAB" w:rsidRPr="008102A1" w:rsidRDefault="00976EAB" w:rsidP="008102A1">
            <w:pPr>
              <w:rPr>
                <w:rStyle w:val="Strong"/>
              </w:rPr>
            </w:pPr>
            <w:r w:rsidRPr="008102A1">
              <w:rPr>
                <w:rStyle w:val="Strong"/>
              </w:rPr>
              <w:t xml:space="preserve">Basic flow </w:t>
            </w:r>
          </w:p>
          <w:p w14:paraId="64283367" w14:textId="77777777" w:rsidR="008102A1" w:rsidRDefault="00976EAB" w:rsidP="008102A1">
            <w:pPr>
              <w:pStyle w:val="ListParagraph"/>
              <w:numPr>
                <w:ilvl w:val="0"/>
                <w:numId w:val="24"/>
              </w:numPr>
            </w:pPr>
            <w:r>
              <w:t>Creature death animation is displayed.</w:t>
            </w:r>
          </w:p>
          <w:p w14:paraId="669BDF15" w14:textId="77777777" w:rsidR="008102A1" w:rsidRDefault="00976EAB" w:rsidP="008102A1">
            <w:pPr>
              <w:pStyle w:val="ListParagraph"/>
              <w:numPr>
                <w:ilvl w:val="0"/>
                <w:numId w:val="24"/>
              </w:numPr>
            </w:pPr>
            <w:r>
              <w:t>Creature is de-spawned.</w:t>
            </w:r>
          </w:p>
          <w:p w14:paraId="33309943" w14:textId="625EACCC" w:rsidR="00976EAB" w:rsidRDefault="00976EAB" w:rsidP="008102A1">
            <w:pPr>
              <w:pStyle w:val="ListParagraph"/>
              <w:numPr>
                <w:ilvl w:val="0"/>
                <w:numId w:val="24"/>
              </w:numPr>
            </w:pPr>
            <w:r>
              <w:t>The creature's 'DNA' is left in the position where the creature died.</w:t>
            </w:r>
          </w:p>
          <w:p w14:paraId="6A7474AE" w14:textId="6B00F8B0" w:rsidR="00976EAB" w:rsidRPr="008102A1" w:rsidRDefault="00976EAB" w:rsidP="008102A1">
            <w:pPr>
              <w:rPr>
                <w:rStyle w:val="Strong"/>
              </w:rPr>
            </w:pPr>
            <w:r w:rsidRPr="008102A1">
              <w:rPr>
                <w:rStyle w:val="Strong"/>
              </w:rPr>
              <w:t xml:space="preserve">Extensions </w:t>
            </w:r>
          </w:p>
          <w:p w14:paraId="10AD3325" w14:textId="77777777" w:rsidR="00976EAB" w:rsidRDefault="00976EAB" w:rsidP="008102A1">
            <w:pPr>
              <w:pStyle w:val="ListParagraph"/>
            </w:pPr>
            <w:r>
              <w:t>2a Creature that died was controlled by the user.</w:t>
            </w:r>
          </w:p>
          <w:p w14:paraId="545930D5" w14:textId="681AD01C" w:rsidR="00976EAB" w:rsidRDefault="00976EAB" w:rsidP="00E44630">
            <w:pPr>
              <w:pStyle w:val="ListParagraph"/>
              <w:ind w:left="1440"/>
            </w:pPr>
            <w:r>
              <w:t>2a1 The game ends (refer to 'End Game' use case)</w:t>
            </w:r>
          </w:p>
        </w:tc>
      </w:tr>
    </w:tbl>
    <w:p w14:paraId="0083A8BD"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0094F9CA" w14:textId="77777777" w:rsidTr="00B557CD">
        <w:tc>
          <w:tcPr>
            <w:tcW w:w="8516" w:type="dxa"/>
          </w:tcPr>
          <w:p w14:paraId="2C26BD56" w14:textId="3761259A" w:rsidR="0020782F" w:rsidRDefault="0020782F" w:rsidP="00F81453">
            <w:pPr>
              <w:pStyle w:val="Heading4"/>
              <w:outlineLvl w:val="3"/>
            </w:pPr>
            <w:r>
              <w:t>2.4</w:t>
            </w:r>
            <w:r w:rsidRPr="008B7AC5">
              <w:t>.7.</w:t>
            </w:r>
            <w:r w:rsidR="006D7D97">
              <w:t xml:space="preserve"> </w:t>
            </w:r>
            <w:r w:rsidRPr="008B7AC5">
              <w:t>Pick up DNA</w:t>
            </w:r>
          </w:p>
          <w:p w14:paraId="7EB8B54E" w14:textId="77777777" w:rsidR="00976EAB" w:rsidRPr="008102A1" w:rsidRDefault="00976EAB" w:rsidP="008102A1">
            <w:pPr>
              <w:rPr>
                <w:rStyle w:val="Strong"/>
              </w:rPr>
            </w:pPr>
            <w:r w:rsidRPr="008102A1">
              <w:rPr>
                <w:rStyle w:val="Strong"/>
              </w:rPr>
              <w:t xml:space="preserve">Actors </w:t>
            </w:r>
          </w:p>
          <w:p w14:paraId="0F10687A" w14:textId="12C1B05B" w:rsidR="00976EAB" w:rsidRDefault="00976EAB" w:rsidP="008102A1">
            <w:pPr>
              <w:pStyle w:val="ListParagraph"/>
            </w:pPr>
            <w:r>
              <w:t>User</w:t>
            </w:r>
          </w:p>
          <w:p w14:paraId="16444733" w14:textId="2CC97371" w:rsidR="00976EAB" w:rsidRDefault="00976EAB" w:rsidP="008102A1">
            <w:pPr>
              <w:pStyle w:val="ListParagraph"/>
            </w:pPr>
            <w:r>
              <w:t>Database</w:t>
            </w:r>
          </w:p>
          <w:p w14:paraId="6F20F763" w14:textId="77777777" w:rsidR="00460ED6" w:rsidRDefault="00460ED6" w:rsidP="008102A1">
            <w:pPr>
              <w:pStyle w:val="ListParagraph"/>
            </w:pPr>
          </w:p>
          <w:p w14:paraId="546C2E8B" w14:textId="77777777" w:rsidR="00976EAB" w:rsidRPr="008102A1" w:rsidRDefault="00976EAB" w:rsidP="008102A1">
            <w:pPr>
              <w:rPr>
                <w:rStyle w:val="Strong"/>
              </w:rPr>
            </w:pPr>
            <w:r w:rsidRPr="008102A1">
              <w:rPr>
                <w:rStyle w:val="Strong"/>
              </w:rPr>
              <w:t xml:space="preserve">Stakeholders and their needs </w:t>
            </w:r>
          </w:p>
          <w:p w14:paraId="6DAE78D2" w14:textId="7FBE9B80" w:rsidR="00976EAB" w:rsidRDefault="00976EAB" w:rsidP="008102A1">
            <w:pPr>
              <w:pStyle w:val="ListParagraph"/>
            </w:pPr>
            <w:r>
              <w:t>User – Wants to evolve their creature into one with better traits.</w:t>
            </w:r>
          </w:p>
          <w:p w14:paraId="5EBF7FEF" w14:textId="77777777" w:rsidR="00460ED6" w:rsidRDefault="00460ED6" w:rsidP="008102A1">
            <w:pPr>
              <w:pStyle w:val="ListParagraph"/>
            </w:pPr>
          </w:p>
          <w:p w14:paraId="595DF1D8" w14:textId="77777777" w:rsidR="00976EAB" w:rsidRPr="008102A1" w:rsidRDefault="00976EAB" w:rsidP="008102A1">
            <w:pPr>
              <w:rPr>
                <w:rStyle w:val="Strong"/>
              </w:rPr>
            </w:pPr>
            <w:r w:rsidRPr="008102A1">
              <w:rPr>
                <w:rStyle w:val="Strong"/>
              </w:rPr>
              <w:t>Preconditions</w:t>
            </w:r>
          </w:p>
          <w:p w14:paraId="08651844" w14:textId="64D1DC56" w:rsidR="00976EAB" w:rsidRDefault="00976EAB" w:rsidP="008102A1">
            <w:pPr>
              <w:pStyle w:val="ListParagraph"/>
            </w:pPr>
            <w:r>
              <w:t>User has started a game and it is current</w:t>
            </w:r>
            <w:r w:rsidR="008102A1">
              <w:t>ly being displayed on the screen</w:t>
            </w:r>
          </w:p>
          <w:p w14:paraId="739BCE1C" w14:textId="77777777" w:rsidR="00460ED6" w:rsidRDefault="00460ED6" w:rsidP="008102A1">
            <w:pPr>
              <w:pStyle w:val="ListParagraph"/>
            </w:pPr>
          </w:p>
          <w:p w14:paraId="2960AEEA" w14:textId="77777777" w:rsidR="00976EAB" w:rsidRPr="008102A1" w:rsidRDefault="00976EAB" w:rsidP="008102A1">
            <w:pPr>
              <w:rPr>
                <w:rStyle w:val="Strong"/>
              </w:rPr>
            </w:pPr>
            <w:r w:rsidRPr="008102A1">
              <w:rPr>
                <w:rStyle w:val="Strong"/>
              </w:rPr>
              <w:t>Postconditions</w:t>
            </w:r>
          </w:p>
          <w:p w14:paraId="43128BA8" w14:textId="297EA427" w:rsidR="00976EAB" w:rsidRDefault="00976EAB" w:rsidP="008102A1">
            <w:pPr>
              <w:pStyle w:val="ListParagraph"/>
            </w:pPr>
            <w:r>
              <w:t>None</w:t>
            </w:r>
          </w:p>
          <w:p w14:paraId="3B3F03A8" w14:textId="77777777" w:rsidR="00460ED6" w:rsidRDefault="00460ED6" w:rsidP="008102A1">
            <w:pPr>
              <w:pStyle w:val="ListParagraph"/>
            </w:pPr>
          </w:p>
          <w:p w14:paraId="39848B44" w14:textId="77777777" w:rsidR="00976EAB" w:rsidRPr="008102A1" w:rsidRDefault="00976EAB" w:rsidP="008102A1">
            <w:pPr>
              <w:rPr>
                <w:rStyle w:val="Strong"/>
              </w:rPr>
            </w:pPr>
            <w:r w:rsidRPr="008102A1">
              <w:rPr>
                <w:rStyle w:val="Strong"/>
              </w:rPr>
              <w:t>Trigger</w:t>
            </w:r>
          </w:p>
          <w:p w14:paraId="15E61418" w14:textId="75ABEE98" w:rsidR="00976EAB" w:rsidRDefault="00976EAB" w:rsidP="008102A1">
            <w:pPr>
              <w:pStyle w:val="ListParagraph"/>
            </w:pPr>
            <w:r>
              <w:t>User's creature moves to the location of a piece of DNA</w:t>
            </w:r>
          </w:p>
          <w:p w14:paraId="7B7C04B1" w14:textId="77777777" w:rsidR="00460ED6" w:rsidRDefault="00460ED6" w:rsidP="008102A1">
            <w:pPr>
              <w:pStyle w:val="ListParagraph"/>
            </w:pPr>
          </w:p>
          <w:p w14:paraId="369D9F8E" w14:textId="77777777" w:rsidR="00976EAB" w:rsidRPr="008102A1" w:rsidRDefault="00976EAB" w:rsidP="008102A1">
            <w:pPr>
              <w:rPr>
                <w:rStyle w:val="Strong"/>
              </w:rPr>
            </w:pPr>
            <w:r w:rsidRPr="008102A1">
              <w:rPr>
                <w:rStyle w:val="Strong"/>
              </w:rPr>
              <w:t xml:space="preserve">Basic flow </w:t>
            </w:r>
          </w:p>
          <w:p w14:paraId="32B490C0" w14:textId="77777777" w:rsidR="00CA2232" w:rsidRDefault="00976EAB" w:rsidP="00CA2232">
            <w:pPr>
              <w:pStyle w:val="ListParagraph"/>
              <w:numPr>
                <w:ilvl w:val="0"/>
                <w:numId w:val="25"/>
              </w:numPr>
            </w:pPr>
            <w:r>
              <w:t>User's creature is displayed at same location as the piece of 'DNA'.</w:t>
            </w:r>
          </w:p>
          <w:p w14:paraId="636649D2" w14:textId="77777777" w:rsidR="00CA2232" w:rsidRDefault="00976EAB" w:rsidP="00CA2232">
            <w:pPr>
              <w:pStyle w:val="ListParagraph"/>
              <w:numPr>
                <w:ilvl w:val="0"/>
                <w:numId w:val="25"/>
              </w:numPr>
            </w:pPr>
            <w:r>
              <w:t>The 'DNA' is no longer displayed.</w:t>
            </w:r>
          </w:p>
          <w:p w14:paraId="7B0F3DFB" w14:textId="036C6C38" w:rsidR="00CA2232" w:rsidRDefault="00976EAB" w:rsidP="00CA2232">
            <w:pPr>
              <w:pStyle w:val="ListParagraph"/>
              <w:numPr>
                <w:ilvl w:val="0"/>
                <w:numId w:val="25"/>
              </w:numPr>
            </w:pPr>
            <w:r>
              <w:t>User is no longer in control of their creature.</w:t>
            </w:r>
          </w:p>
          <w:p w14:paraId="71805B29" w14:textId="03E2E5C1" w:rsidR="00CA2232" w:rsidRDefault="00CA2232" w:rsidP="00CA2232">
            <w:pPr>
              <w:pStyle w:val="ListParagraph"/>
              <w:numPr>
                <w:ilvl w:val="0"/>
                <w:numId w:val="25"/>
              </w:numPr>
            </w:pPr>
            <w:r>
              <w:t xml:space="preserve">Old </w:t>
            </w:r>
            <w:r w:rsidR="00994F5C">
              <w:t>User</w:t>
            </w:r>
            <w:r>
              <w:t xml:space="preserve"> controlled creature is taken over by AI</w:t>
            </w:r>
            <w:r w:rsidR="00460ED6">
              <w:t>.</w:t>
            </w:r>
          </w:p>
          <w:p w14:paraId="24CB2301" w14:textId="0F9D7EDA" w:rsidR="000E1B42" w:rsidRDefault="00976EAB" w:rsidP="000E1B42">
            <w:pPr>
              <w:pStyle w:val="ListParagraph"/>
              <w:numPr>
                <w:ilvl w:val="0"/>
                <w:numId w:val="25"/>
              </w:numPr>
            </w:pPr>
            <w:r>
              <w:t>A new creature spawns</w:t>
            </w:r>
            <w:r w:rsidR="00460ED6">
              <w:t xml:space="preserve">, and the </w:t>
            </w:r>
            <w:r w:rsidR="00994F5C">
              <w:t>User</w:t>
            </w:r>
            <w:r w:rsidR="00460ED6">
              <w:t xml:space="preserve"> is in control of it.</w:t>
            </w:r>
          </w:p>
          <w:p w14:paraId="4E1A7DBC" w14:textId="77777777" w:rsidR="00460ED6" w:rsidRDefault="00460ED6" w:rsidP="00460ED6">
            <w:pPr>
              <w:pStyle w:val="ListParagraph"/>
              <w:ind w:left="1080"/>
            </w:pPr>
          </w:p>
          <w:p w14:paraId="15AF2E4D" w14:textId="77777777" w:rsidR="00976EAB" w:rsidRDefault="00DD6BB8" w:rsidP="0094157F">
            <w:pPr>
              <w:rPr>
                <w:rStyle w:val="Strong"/>
              </w:rPr>
            </w:pPr>
            <w:r>
              <w:rPr>
                <w:rStyle w:val="Strong"/>
              </w:rPr>
              <w:t>Extensions</w:t>
            </w:r>
          </w:p>
          <w:p w14:paraId="69566B3D" w14:textId="335CEA1D" w:rsidR="00460ED6" w:rsidRPr="00460ED6" w:rsidRDefault="00460ED6" w:rsidP="00460ED6">
            <w:pPr>
              <w:ind w:left="720"/>
              <w:rPr>
                <w:bCs/>
              </w:rPr>
            </w:pPr>
            <w:r w:rsidRPr="00460ED6">
              <w:rPr>
                <w:bCs/>
              </w:rPr>
              <w:lastRenderedPageBreak/>
              <w:t>None</w:t>
            </w:r>
          </w:p>
          <w:p w14:paraId="55ED02E5" w14:textId="3AA2E16F" w:rsidR="00DD6BB8" w:rsidRPr="00DD6BB8" w:rsidRDefault="00DD6BB8" w:rsidP="0094157F">
            <w:pPr>
              <w:rPr>
                <w:b/>
                <w:bCs/>
                <w:color w:val="943634" w:themeColor="accent2" w:themeShade="BF"/>
                <w:spacing w:val="5"/>
              </w:rPr>
            </w:pPr>
          </w:p>
        </w:tc>
      </w:tr>
    </w:tbl>
    <w:p w14:paraId="6E3F7D37"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DEDFA77" w14:textId="77777777" w:rsidTr="0020782F">
        <w:tc>
          <w:tcPr>
            <w:tcW w:w="8516" w:type="dxa"/>
          </w:tcPr>
          <w:p w14:paraId="2ACC2E33" w14:textId="528B887C" w:rsidR="0020782F" w:rsidRDefault="0020782F" w:rsidP="00F81453">
            <w:pPr>
              <w:pStyle w:val="Heading4"/>
              <w:outlineLvl w:val="3"/>
            </w:pPr>
            <w:r>
              <w:t>2.4</w:t>
            </w:r>
            <w:r w:rsidRPr="008B7AC5">
              <w:t>.8.</w:t>
            </w:r>
            <w:r w:rsidR="00B930D7">
              <w:t xml:space="preserve"> </w:t>
            </w:r>
            <w:r w:rsidRPr="008B7AC5">
              <w:t>Pause Game</w:t>
            </w:r>
          </w:p>
          <w:p w14:paraId="7615296D" w14:textId="2D6D5D67" w:rsidR="00976EAB" w:rsidRPr="00DD6BB8" w:rsidRDefault="00DD6BB8" w:rsidP="00DD6BB8">
            <w:pPr>
              <w:rPr>
                <w:rStyle w:val="Strong"/>
              </w:rPr>
            </w:pPr>
            <w:r>
              <w:rPr>
                <w:rStyle w:val="Strong"/>
              </w:rPr>
              <w:t>Actors</w:t>
            </w:r>
          </w:p>
          <w:p w14:paraId="24E31EB4" w14:textId="7F12E1FF" w:rsidR="00976EAB" w:rsidRDefault="00976EAB" w:rsidP="00DD6BB8">
            <w:pPr>
              <w:pStyle w:val="ListParagraph"/>
            </w:pPr>
            <w:r>
              <w:t>User</w:t>
            </w:r>
          </w:p>
          <w:p w14:paraId="276AA306" w14:textId="77777777" w:rsidR="00626482" w:rsidRDefault="00626482" w:rsidP="00DD6BB8">
            <w:pPr>
              <w:pStyle w:val="ListParagraph"/>
            </w:pPr>
          </w:p>
          <w:p w14:paraId="52BB0D91" w14:textId="77777777" w:rsidR="00976EAB" w:rsidRPr="00DD6BB8" w:rsidRDefault="00976EAB" w:rsidP="00DD6BB8">
            <w:pPr>
              <w:rPr>
                <w:rStyle w:val="Strong"/>
              </w:rPr>
            </w:pPr>
            <w:r w:rsidRPr="00DD6BB8">
              <w:rPr>
                <w:rStyle w:val="Strong"/>
              </w:rPr>
              <w:t xml:space="preserve">Stakeholders and their needs </w:t>
            </w:r>
          </w:p>
          <w:p w14:paraId="6D044FAF" w14:textId="4F6DF3F3" w:rsidR="00976EAB" w:rsidRDefault="00976EAB" w:rsidP="00DD6BB8">
            <w:pPr>
              <w:pStyle w:val="ListParagraph"/>
            </w:pPr>
            <w:r>
              <w:t>User – Wants to pause the game so they can resume it later.</w:t>
            </w:r>
          </w:p>
          <w:p w14:paraId="5971EEE0" w14:textId="77777777" w:rsidR="00976EAB" w:rsidRDefault="00976EAB" w:rsidP="00976EAB">
            <w:pPr>
              <w:rPr>
                <w:rFonts w:ascii="Arial" w:hAnsi="Arial"/>
              </w:rPr>
            </w:pPr>
          </w:p>
          <w:p w14:paraId="02E5DC6C" w14:textId="77777777" w:rsidR="00976EAB" w:rsidRPr="00DD6BB8" w:rsidRDefault="00976EAB" w:rsidP="00DD6BB8">
            <w:pPr>
              <w:rPr>
                <w:rStyle w:val="Strong"/>
              </w:rPr>
            </w:pPr>
            <w:r w:rsidRPr="00DD6BB8">
              <w:rPr>
                <w:rStyle w:val="Strong"/>
              </w:rPr>
              <w:t>Preconditions</w:t>
            </w:r>
          </w:p>
          <w:p w14:paraId="5D06830E" w14:textId="3EA1468D" w:rsidR="00976EAB" w:rsidRDefault="00976EAB" w:rsidP="00DD6BB8">
            <w:pPr>
              <w:pStyle w:val="ListParagraph"/>
            </w:pPr>
            <w:r>
              <w:t>User has started a game and it is currently being displayed on the screen</w:t>
            </w:r>
          </w:p>
          <w:p w14:paraId="40FCD60D" w14:textId="77777777" w:rsidR="00626482" w:rsidRDefault="00626482" w:rsidP="00DD6BB8">
            <w:pPr>
              <w:pStyle w:val="ListParagraph"/>
            </w:pPr>
          </w:p>
          <w:p w14:paraId="0CD41B59" w14:textId="4B0C1B8C" w:rsidR="00976EAB" w:rsidRDefault="00976EAB" w:rsidP="00DD6BB8">
            <w:pPr>
              <w:rPr>
                <w:rStyle w:val="Strong"/>
              </w:rPr>
            </w:pPr>
            <w:r w:rsidRPr="00DD6BB8">
              <w:rPr>
                <w:rStyle w:val="Strong"/>
              </w:rPr>
              <w:t>Postconditions</w:t>
            </w:r>
          </w:p>
          <w:p w14:paraId="3EAC8564" w14:textId="12DF8D2F" w:rsidR="00626482" w:rsidRDefault="00B930D7" w:rsidP="00B930D7">
            <w:pPr>
              <w:ind w:left="720"/>
            </w:pPr>
            <w:r w:rsidRPr="00B930D7">
              <w:t>The game may be in the paused state</w:t>
            </w:r>
            <w:r>
              <w:t>.</w:t>
            </w:r>
          </w:p>
          <w:p w14:paraId="2537F335" w14:textId="77777777" w:rsidR="00B930D7" w:rsidRPr="00B930D7" w:rsidRDefault="00B930D7" w:rsidP="00B930D7">
            <w:pPr>
              <w:ind w:left="720"/>
            </w:pPr>
          </w:p>
          <w:p w14:paraId="4029DAFB" w14:textId="77777777" w:rsidR="00976EAB" w:rsidRPr="00DD6BB8" w:rsidRDefault="00976EAB" w:rsidP="00DD6BB8">
            <w:pPr>
              <w:rPr>
                <w:rStyle w:val="Strong"/>
              </w:rPr>
            </w:pPr>
            <w:r w:rsidRPr="00DD6BB8">
              <w:rPr>
                <w:rStyle w:val="Strong"/>
              </w:rPr>
              <w:t>Trigger</w:t>
            </w:r>
          </w:p>
          <w:p w14:paraId="672B993A" w14:textId="2D36EA4A" w:rsidR="00976EAB" w:rsidRDefault="00976EAB" w:rsidP="00DD6BB8">
            <w:pPr>
              <w:pStyle w:val="ListParagraph"/>
            </w:pPr>
            <w:r>
              <w:t>User presses the pause button</w:t>
            </w:r>
          </w:p>
          <w:p w14:paraId="6E79F565" w14:textId="77777777" w:rsidR="00B930D7" w:rsidRDefault="00B930D7" w:rsidP="00DD6BB8">
            <w:pPr>
              <w:pStyle w:val="ListParagraph"/>
            </w:pPr>
          </w:p>
          <w:p w14:paraId="0EA24587" w14:textId="77777777" w:rsidR="00976EAB" w:rsidRPr="00DD6BB8" w:rsidRDefault="00976EAB" w:rsidP="00DD6BB8">
            <w:pPr>
              <w:rPr>
                <w:rStyle w:val="Strong"/>
              </w:rPr>
            </w:pPr>
            <w:r w:rsidRPr="00DD6BB8">
              <w:rPr>
                <w:rStyle w:val="Strong"/>
              </w:rPr>
              <w:t xml:space="preserve">Basic flow </w:t>
            </w:r>
          </w:p>
          <w:p w14:paraId="34FFA6AA" w14:textId="77777777" w:rsidR="00DD6BB8" w:rsidRDefault="00976EAB" w:rsidP="00DD6BB8">
            <w:pPr>
              <w:pStyle w:val="ListParagraph"/>
              <w:numPr>
                <w:ilvl w:val="0"/>
                <w:numId w:val="26"/>
              </w:numPr>
            </w:pPr>
            <w:r>
              <w:t>The game state is paused.</w:t>
            </w:r>
          </w:p>
          <w:p w14:paraId="0F406974" w14:textId="77777777" w:rsidR="00DD6BB8" w:rsidRDefault="00976EAB" w:rsidP="00DD6BB8">
            <w:pPr>
              <w:pStyle w:val="ListParagraph"/>
              <w:numPr>
                <w:ilvl w:val="0"/>
                <w:numId w:val="26"/>
              </w:numPr>
            </w:pPr>
            <w:r>
              <w:t>All creatures and projectiles stop moving.</w:t>
            </w:r>
          </w:p>
          <w:p w14:paraId="45705DA2" w14:textId="77777777" w:rsidR="00DD6BB8" w:rsidRDefault="00976EAB" w:rsidP="00DD6BB8">
            <w:pPr>
              <w:pStyle w:val="ListParagraph"/>
              <w:numPr>
                <w:ilvl w:val="0"/>
                <w:numId w:val="26"/>
              </w:numPr>
            </w:pPr>
            <w:r>
              <w:t>Timers stop</w:t>
            </w:r>
          </w:p>
          <w:p w14:paraId="13CF62FD" w14:textId="2F980DAB" w:rsidR="00DD6BB8" w:rsidRDefault="00B930D7" w:rsidP="00DD6BB8">
            <w:pPr>
              <w:pStyle w:val="ListParagraph"/>
              <w:numPr>
                <w:ilvl w:val="0"/>
                <w:numId w:val="26"/>
              </w:numPr>
            </w:pPr>
            <w:r>
              <w:t>A</w:t>
            </w:r>
            <w:r w:rsidR="00976EAB">
              <w:t xml:space="preserve"> pause overlay screen is displayed.</w:t>
            </w:r>
          </w:p>
          <w:p w14:paraId="7AF6463D" w14:textId="77777777" w:rsidR="00DD6BB8" w:rsidRDefault="00976EAB" w:rsidP="00DD6BB8">
            <w:pPr>
              <w:pStyle w:val="ListParagraph"/>
              <w:numPr>
                <w:ilvl w:val="0"/>
                <w:numId w:val="26"/>
              </w:numPr>
            </w:pPr>
            <w:r>
              <w:t>User chooses to resume game.</w:t>
            </w:r>
          </w:p>
          <w:p w14:paraId="7FD6F82A" w14:textId="3DA24AB7" w:rsidR="00976EAB" w:rsidRDefault="00976EAB" w:rsidP="00DD6BB8">
            <w:pPr>
              <w:pStyle w:val="ListParagraph"/>
              <w:numPr>
                <w:ilvl w:val="0"/>
                <w:numId w:val="26"/>
              </w:numPr>
            </w:pPr>
            <w:r>
              <w:t>The game state is restored to exactly the same as it was when it was paused.</w:t>
            </w:r>
          </w:p>
          <w:p w14:paraId="77513847" w14:textId="77777777" w:rsidR="00B930D7" w:rsidRDefault="00B930D7" w:rsidP="00B930D7">
            <w:pPr>
              <w:pStyle w:val="ListParagraph"/>
              <w:ind w:left="1080"/>
            </w:pPr>
          </w:p>
          <w:p w14:paraId="01E8EFDC" w14:textId="77777777" w:rsidR="00976EAB" w:rsidRDefault="00976EAB" w:rsidP="0094157F">
            <w:pPr>
              <w:rPr>
                <w:rStyle w:val="Strong"/>
              </w:rPr>
            </w:pPr>
            <w:r w:rsidRPr="00DD6BB8">
              <w:rPr>
                <w:rStyle w:val="Strong"/>
              </w:rPr>
              <w:t xml:space="preserve"> Extensions </w:t>
            </w:r>
          </w:p>
          <w:p w14:paraId="4D6A7A3A" w14:textId="77777777" w:rsidR="00B930D7" w:rsidRPr="00B930D7" w:rsidRDefault="00B930D7" w:rsidP="00B930D7">
            <w:pPr>
              <w:ind w:left="720"/>
            </w:pPr>
            <w:r w:rsidRPr="00B930D7">
              <w:t>5a. User selects “end game” option</w:t>
            </w:r>
          </w:p>
          <w:p w14:paraId="08DFE501" w14:textId="77777777" w:rsidR="00B930D7" w:rsidRPr="00B930D7" w:rsidRDefault="00B930D7" w:rsidP="00B930D7">
            <w:pPr>
              <w:ind w:left="1418"/>
            </w:pPr>
            <w:r w:rsidRPr="00B930D7">
              <w:t>5a1. The game ends, and the main menu is displayed</w:t>
            </w:r>
          </w:p>
          <w:p w14:paraId="13E54753" w14:textId="65A03051" w:rsidR="00B930D7" w:rsidRPr="009852F6" w:rsidRDefault="00B930D7" w:rsidP="00B930D7">
            <w:pPr>
              <w:ind w:left="720"/>
              <w:rPr>
                <w:b/>
                <w:bCs/>
                <w:color w:val="943634" w:themeColor="accent2" w:themeShade="BF"/>
                <w:spacing w:val="5"/>
              </w:rPr>
            </w:pPr>
          </w:p>
        </w:tc>
      </w:tr>
    </w:tbl>
    <w:p w14:paraId="21152D72" w14:textId="77777777" w:rsidR="0020782F" w:rsidRDefault="0020782F" w:rsidP="0020782F">
      <w:pPr>
        <w:pStyle w:val="ListParagraph"/>
      </w:pPr>
    </w:p>
    <w:tbl>
      <w:tblPr>
        <w:tblStyle w:val="TableGrid"/>
        <w:tblW w:w="0" w:type="auto"/>
        <w:tblInd w:w="720" w:type="dxa"/>
        <w:tblLook w:val="04A0" w:firstRow="1" w:lastRow="0" w:firstColumn="1" w:lastColumn="0" w:noHBand="0" w:noVBand="1"/>
      </w:tblPr>
      <w:tblGrid>
        <w:gridCol w:w="7796"/>
      </w:tblGrid>
      <w:tr w:rsidR="0020782F" w14:paraId="5ED32C16" w14:textId="77777777" w:rsidTr="0020782F">
        <w:tc>
          <w:tcPr>
            <w:tcW w:w="8516" w:type="dxa"/>
          </w:tcPr>
          <w:p w14:paraId="2C24E182" w14:textId="1BFA0B50" w:rsidR="0020782F" w:rsidRDefault="0020782F" w:rsidP="00F81453">
            <w:pPr>
              <w:pStyle w:val="Heading4"/>
              <w:outlineLvl w:val="3"/>
            </w:pPr>
            <w:r>
              <w:t>2.4.9.</w:t>
            </w:r>
            <w:r w:rsidR="006D7D97">
              <w:t xml:space="preserve"> </w:t>
            </w:r>
            <w:r>
              <w:t>End game</w:t>
            </w:r>
          </w:p>
          <w:p w14:paraId="1DEBF90B" w14:textId="5A06B1F5" w:rsidR="00976EAB" w:rsidRPr="007D5476" w:rsidRDefault="007D5476" w:rsidP="007D5476">
            <w:pPr>
              <w:rPr>
                <w:rStyle w:val="Strong"/>
              </w:rPr>
            </w:pPr>
            <w:r>
              <w:rPr>
                <w:rStyle w:val="Strong"/>
              </w:rPr>
              <w:t>Actors</w:t>
            </w:r>
          </w:p>
          <w:p w14:paraId="00BDD30C" w14:textId="4DE5EC3B" w:rsidR="00976EAB" w:rsidRDefault="00976EAB" w:rsidP="007D5476">
            <w:pPr>
              <w:pStyle w:val="ListParagraph"/>
            </w:pPr>
            <w:r>
              <w:t>User</w:t>
            </w:r>
          </w:p>
          <w:p w14:paraId="3C593A36" w14:textId="7D02B95B" w:rsidR="00976EAB" w:rsidRDefault="00976EAB" w:rsidP="007D5476">
            <w:pPr>
              <w:pStyle w:val="ListParagraph"/>
            </w:pPr>
            <w:r>
              <w:t>Database</w:t>
            </w:r>
          </w:p>
          <w:p w14:paraId="4B5F6A0D" w14:textId="77777777" w:rsidR="00B930D7" w:rsidRDefault="00B930D7" w:rsidP="007D5476">
            <w:pPr>
              <w:pStyle w:val="ListParagraph"/>
            </w:pPr>
          </w:p>
          <w:p w14:paraId="461AF3D5" w14:textId="77777777" w:rsidR="00976EAB" w:rsidRPr="007D5476" w:rsidRDefault="00976EAB" w:rsidP="007D5476">
            <w:pPr>
              <w:rPr>
                <w:rStyle w:val="Strong"/>
              </w:rPr>
            </w:pPr>
            <w:r w:rsidRPr="007D5476">
              <w:rPr>
                <w:rStyle w:val="Strong"/>
              </w:rPr>
              <w:t xml:space="preserve">Stakeholders and their needs </w:t>
            </w:r>
          </w:p>
          <w:p w14:paraId="5F8AD678" w14:textId="1176D713" w:rsidR="00976EAB" w:rsidRDefault="00976EAB" w:rsidP="007D5476">
            <w:pPr>
              <w:pStyle w:val="ListParagraph"/>
            </w:pPr>
            <w:r>
              <w:t>User – wants to stop playing the game</w:t>
            </w:r>
          </w:p>
          <w:p w14:paraId="267443C6" w14:textId="77777777" w:rsidR="00B930D7" w:rsidRDefault="00B930D7" w:rsidP="007D5476">
            <w:pPr>
              <w:pStyle w:val="ListParagraph"/>
            </w:pPr>
          </w:p>
          <w:p w14:paraId="6C52978D" w14:textId="77777777" w:rsidR="00976EAB" w:rsidRPr="007D5476" w:rsidRDefault="00976EAB" w:rsidP="007D5476">
            <w:pPr>
              <w:rPr>
                <w:rStyle w:val="Strong"/>
              </w:rPr>
            </w:pPr>
            <w:r w:rsidRPr="007D5476">
              <w:rPr>
                <w:rStyle w:val="Strong"/>
              </w:rPr>
              <w:t>Preconditions</w:t>
            </w:r>
          </w:p>
          <w:p w14:paraId="35750217" w14:textId="79107273" w:rsidR="00976EAB" w:rsidRDefault="00976EAB" w:rsidP="007D5476">
            <w:pPr>
              <w:pStyle w:val="ListParagraph"/>
            </w:pPr>
            <w:r>
              <w:t>User has started a game and it is currently being displayed on the screen</w:t>
            </w:r>
          </w:p>
          <w:p w14:paraId="5558CE9B" w14:textId="77777777" w:rsidR="00B930D7" w:rsidRDefault="00B930D7" w:rsidP="007D5476">
            <w:pPr>
              <w:pStyle w:val="ListParagraph"/>
            </w:pPr>
          </w:p>
          <w:p w14:paraId="64DDEFCA" w14:textId="77777777" w:rsidR="00976EAB" w:rsidRPr="007D5476" w:rsidRDefault="00976EAB" w:rsidP="007D5476">
            <w:pPr>
              <w:rPr>
                <w:rStyle w:val="Strong"/>
              </w:rPr>
            </w:pPr>
            <w:r w:rsidRPr="007D5476">
              <w:rPr>
                <w:rStyle w:val="Strong"/>
              </w:rPr>
              <w:t>Postconditions</w:t>
            </w:r>
          </w:p>
          <w:p w14:paraId="3FCAA6D3" w14:textId="2D6758EE" w:rsidR="00976EAB" w:rsidRDefault="00976EAB" w:rsidP="007D5476">
            <w:pPr>
              <w:pStyle w:val="ListParagraph"/>
            </w:pPr>
            <w:r>
              <w:t>High score screen is displayed.</w:t>
            </w:r>
          </w:p>
          <w:p w14:paraId="4AFAFBAE" w14:textId="77777777" w:rsidR="00B930D7" w:rsidRDefault="00B930D7" w:rsidP="007D5476">
            <w:pPr>
              <w:pStyle w:val="ListParagraph"/>
            </w:pPr>
          </w:p>
          <w:p w14:paraId="5C6EBDF3" w14:textId="77777777" w:rsidR="00976EAB" w:rsidRPr="007D5476" w:rsidRDefault="00976EAB" w:rsidP="007D5476">
            <w:pPr>
              <w:rPr>
                <w:rStyle w:val="Strong"/>
              </w:rPr>
            </w:pPr>
            <w:r w:rsidRPr="007D5476">
              <w:rPr>
                <w:rStyle w:val="Strong"/>
              </w:rPr>
              <w:t>Trigger</w:t>
            </w:r>
          </w:p>
          <w:p w14:paraId="24004445" w14:textId="5CD488D2" w:rsidR="00976EAB" w:rsidRDefault="00976EAB" w:rsidP="007D5476">
            <w:pPr>
              <w:pStyle w:val="ListParagraph"/>
            </w:pPr>
            <w:r>
              <w:t>User's creature's health is less than or equal to zero.</w:t>
            </w:r>
          </w:p>
          <w:p w14:paraId="19962738" w14:textId="77777777" w:rsidR="00B930D7" w:rsidRDefault="00B930D7" w:rsidP="007D5476">
            <w:pPr>
              <w:pStyle w:val="ListParagraph"/>
            </w:pPr>
          </w:p>
          <w:p w14:paraId="3947D4F2" w14:textId="2E033403" w:rsidR="00976EAB" w:rsidRPr="007D5476" w:rsidRDefault="007D5476" w:rsidP="007D5476">
            <w:pPr>
              <w:rPr>
                <w:rStyle w:val="Strong"/>
              </w:rPr>
            </w:pPr>
            <w:r>
              <w:rPr>
                <w:rStyle w:val="Strong"/>
              </w:rPr>
              <w:lastRenderedPageBreak/>
              <w:t>Basic flow</w:t>
            </w:r>
          </w:p>
          <w:p w14:paraId="67B8663A" w14:textId="77777777" w:rsidR="007D5476" w:rsidRDefault="00976EAB" w:rsidP="007D5476">
            <w:pPr>
              <w:pStyle w:val="ListParagraph"/>
              <w:numPr>
                <w:ilvl w:val="0"/>
                <w:numId w:val="27"/>
              </w:numPr>
            </w:pPr>
            <w:r>
              <w:t>Creature death animation is displayed</w:t>
            </w:r>
          </w:p>
          <w:p w14:paraId="06502C14" w14:textId="77777777" w:rsidR="007D5476" w:rsidRDefault="007D5476" w:rsidP="007D5476">
            <w:pPr>
              <w:pStyle w:val="ListParagraph"/>
              <w:numPr>
                <w:ilvl w:val="0"/>
                <w:numId w:val="27"/>
              </w:numPr>
            </w:pPr>
            <w:r>
              <w:t>‘</w:t>
            </w:r>
            <w:r w:rsidR="00976EAB">
              <w:t>Game Over' appears on the screen</w:t>
            </w:r>
          </w:p>
          <w:p w14:paraId="1E4C5696" w14:textId="557D24A8" w:rsidR="00976EAB" w:rsidRDefault="00976EAB" w:rsidP="007D5476">
            <w:pPr>
              <w:pStyle w:val="ListParagraph"/>
              <w:numPr>
                <w:ilvl w:val="0"/>
                <w:numId w:val="27"/>
              </w:numPr>
            </w:pPr>
            <w:r>
              <w:t>User's score appears, along with the high score list</w:t>
            </w:r>
          </w:p>
          <w:p w14:paraId="306B3D20" w14:textId="77777777" w:rsidR="00B930D7" w:rsidRDefault="00B930D7" w:rsidP="00B930D7">
            <w:pPr>
              <w:pStyle w:val="ListParagraph"/>
              <w:ind w:left="1080"/>
            </w:pPr>
          </w:p>
          <w:p w14:paraId="1D14CDCB" w14:textId="77777777" w:rsidR="00976EAB" w:rsidRDefault="00976EAB" w:rsidP="007D5476">
            <w:pPr>
              <w:rPr>
                <w:rStyle w:val="Strong"/>
              </w:rPr>
            </w:pPr>
            <w:r w:rsidRPr="007D5476">
              <w:rPr>
                <w:rStyle w:val="Strong"/>
              </w:rPr>
              <w:t>Extensions</w:t>
            </w:r>
          </w:p>
          <w:p w14:paraId="1957F809" w14:textId="42279E11" w:rsidR="00B930D7" w:rsidRPr="00B930D7" w:rsidRDefault="00B930D7" w:rsidP="00B930D7">
            <w:pPr>
              <w:ind w:left="720"/>
              <w:rPr>
                <w:rStyle w:val="Strong"/>
              </w:rPr>
            </w:pPr>
            <w:r w:rsidRPr="00B930D7">
              <w:rPr>
                <w:bCs/>
              </w:rPr>
              <w:t>None</w:t>
            </w:r>
          </w:p>
        </w:tc>
      </w:tr>
    </w:tbl>
    <w:p w14:paraId="5E7BF8AC" w14:textId="77777777" w:rsidR="0020782F" w:rsidRDefault="0020782F" w:rsidP="00976EAB"/>
    <w:p w14:paraId="4407801B" w14:textId="77777777" w:rsidR="005D09E8" w:rsidRDefault="005D09E8">
      <w:pPr>
        <w:rPr>
          <w:caps/>
          <w:color w:val="632423" w:themeColor="accent2" w:themeShade="80"/>
          <w:spacing w:val="20"/>
          <w:sz w:val="28"/>
          <w:szCs w:val="28"/>
        </w:rPr>
      </w:pPr>
      <w:r>
        <w:br w:type="page"/>
      </w:r>
    </w:p>
    <w:p w14:paraId="42033C10" w14:textId="47F72431" w:rsidR="005236E1" w:rsidRPr="00A80C54" w:rsidRDefault="00A60C0B" w:rsidP="005236E1">
      <w:pPr>
        <w:pStyle w:val="Heading1"/>
        <w:rPr>
          <w:b/>
          <w:bCs/>
        </w:rPr>
      </w:pPr>
      <w:r>
        <w:lastRenderedPageBreak/>
        <w:t>3.</w:t>
      </w:r>
      <w:r w:rsidR="00522406">
        <w:t xml:space="preserve"> </w:t>
      </w:r>
      <w:r w:rsidR="00DF2DE6">
        <w:t>Analysis</w:t>
      </w:r>
      <w:r w:rsidR="005236E1" w:rsidRPr="00A80C54">
        <w:rPr>
          <w:b/>
          <w:bCs/>
        </w:rPr>
        <w:t xml:space="preserve"> </w:t>
      </w:r>
      <w:r w:rsidR="005236E1" w:rsidRPr="00A80C54">
        <w:t>Overview</w:t>
      </w:r>
    </w:p>
    <w:p w14:paraId="15E043D1" w14:textId="69A037AF" w:rsidR="00855A25" w:rsidRDefault="00855A25" w:rsidP="00855A25">
      <w:pPr>
        <w:pStyle w:val="Heading2"/>
      </w:pPr>
      <w:r>
        <w:t>3.1.</w:t>
      </w:r>
      <w:r w:rsidR="00522406">
        <w:t xml:space="preserve"> </w:t>
      </w:r>
      <w:r>
        <w:t>Component Diagram</w:t>
      </w:r>
    </w:p>
    <w:p w14:paraId="09BB649D" w14:textId="43BA6057" w:rsidR="00855A25" w:rsidRPr="00855A25" w:rsidRDefault="003F2AEA" w:rsidP="001F1B82">
      <w:pPr>
        <w:jc w:val="center"/>
      </w:pPr>
      <w:r>
        <w:rPr>
          <w:noProof/>
        </w:rPr>
        <w:drawing>
          <wp:inline distT="0" distB="0" distL="0" distR="0" wp14:anchorId="4A0D74C6" wp14:editId="6AB9B4AA">
            <wp:extent cx="2793539" cy="4039411"/>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656" cy="4039580"/>
                    </a:xfrm>
                    <a:prstGeom prst="rect">
                      <a:avLst/>
                    </a:prstGeom>
                    <a:noFill/>
                    <a:ln>
                      <a:noFill/>
                    </a:ln>
                  </pic:spPr>
                </pic:pic>
              </a:graphicData>
            </a:graphic>
          </wp:inline>
        </w:drawing>
      </w:r>
    </w:p>
    <w:p w14:paraId="04CD7D06" w14:textId="06F0F9E3" w:rsidR="00CC6AFF" w:rsidRDefault="00AE02D2" w:rsidP="00522406">
      <w:pPr>
        <w:pStyle w:val="Heading2"/>
        <w:numPr>
          <w:ilvl w:val="1"/>
          <w:numId w:val="27"/>
        </w:numPr>
      </w:pPr>
      <w:r>
        <w:t>Domain Model</w:t>
      </w:r>
    </w:p>
    <w:p w14:paraId="0C3F2D64" w14:textId="2C2E6B6F" w:rsidR="00855A25" w:rsidRPr="00855A25" w:rsidRDefault="00034E3B" w:rsidP="001F1B82">
      <w:pPr>
        <w:jc w:val="center"/>
      </w:pPr>
      <w:r>
        <w:rPr>
          <w:noProof/>
        </w:rPr>
        <w:drawing>
          <wp:inline distT="0" distB="0" distL="0" distR="0" wp14:anchorId="4BE25FDC" wp14:editId="1E09FE4C">
            <wp:extent cx="4909056" cy="31508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0724" cy="3151940"/>
                    </a:xfrm>
                    <a:prstGeom prst="rect">
                      <a:avLst/>
                    </a:prstGeom>
                    <a:noFill/>
                    <a:ln>
                      <a:noFill/>
                    </a:ln>
                  </pic:spPr>
                </pic:pic>
              </a:graphicData>
            </a:graphic>
          </wp:inline>
        </w:drawing>
      </w:r>
    </w:p>
    <w:p w14:paraId="2443F9C0" w14:textId="2D2BB9BB" w:rsidR="00AE02D2" w:rsidRDefault="00855A25" w:rsidP="00AE02D2">
      <w:pPr>
        <w:pStyle w:val="Heading2"/>
      </w:pPr>
      <w:r>
        <w:lastRenderedPageBreak/>
        <w:t>3.3</w:t>
      </w:r>
      <w:r w:rsidR="008D37B2">
        <w:t>.</w:t>
      </w:r>
      <w:r w:rsidR="00522406">
        <w:t xml:space="preserve"> </w:t>
      </w:r>
      <w:r w:rsidR="008D37B2">
        <w:t>Subsystems</w:t>
      </w:r>
    </w:p>
    <w:p w14:paraId="28335BDD" w14:textId="0181135A" w:rsidR="00E06BBE" w:rsidRDefault="00E06BBE" w:rsidP="00E06BBE">
      <w:pPr>
        <w:pStyle w:val="Heading3"/>
      </w:pPr>
      <w:r>
        <w:t>3.3.1.</w:t>
      </w:r>
      <w:r w:rsidR="00522406">
        <w:t xml:space="preserve"> </w:t>
      </w:r>
      <w:r>
        <w:t>serotope</w:t>
      </w:r>
    </w:p>
    <w:p w14:paraId="471BA6A0" w14:textId="77777777" w:rsidR="00503D57" w:rsidRDefault="00E06BBE" w:rsidP="00503D57">
      <w:r>
        <w:t>Serotope is the</w:t>
      </w:r>
      <w:r w:rsidR="00D707F7">
        <w:t xml:space="preserve"> sy</w:t>
      </w:r>
      <w:r w:rsidR="007C766D">
        <w:t xml:space="preserve">stem under </w:t>
      </w:r>
      <w:r w:rsidR="001E37EE">
        <w:t>design</w:t>
      </w:r>
      <w:r w:rsidR="00745C7A">
        <w:t>.</w:t>
      </w:r>
    </w:p>
    <w:p w14:paraId="5557F524" w14:textId="7457D290" w:rsidR="00E06BBE" w:rsidRDefault="00503D57" w:rsidP="00503D57">
      <w:pPr>
        <w:pStyle w:val="Heading3"/>
      </w:pPr>
      <w:r>
        <w:t>3.3.2.</w:t>
      </w:r>
      <w:r w:rsidR="008C15C6">
        <w:t xml:space="preserve"> </w:t>
      </w:r>
      <w:r w:rsidR="00E06BBE">
        <w:t>Slick</w:t>
      </w:r>
      <w:r w:rsidR="007631F3">
        <w:t>2D</w:t>
      </w:r>
    </w:p>
    <w:p w14:paraId="19F1CAAF" w14:textId="77777777" w:rsidR="00503D57" w:rsidRDefault="00E70228" w:rsidP="00503D57">
      <w:r>
        <w:t>Slick2d is built on top of LWJGL, it manages the frame rate of the game</w:t>
      </w:r>
      <w:r w:rsidR="00EA01DF">
        <w:t>,</w:t>
      </w:r>
      <w:r>
        <w:t xml:space="preserve"> the different </w:t>
      </w:r>
      <w:r w:rsidR="0030115C">
        <w:t>g</w:t>
      </w:r>
      <w:r>
        <w:t>ame-states</w:t>
      </w:r>
      <w:r w:rsidR="00EA01DF">
        <w:t xml:space="preserve">, </w:t>
      </w:r>
      <w:r w:rsidR="00013239">
        <w:t>the</w:t>
      </w:r>
      <w:r w:rsidR="001E37EE">
        <w:t xml:space="preserve"> update and render mechanisms</w:t>
      </w:r>
      <w:r w:rsidR="00EA01DF">
        <w:t xml:space="preserve">, and a </w:t>
      </w:r>
      <w:r w:rsidR="00164965">
        <w:t>L</w:t>
      </w:r>
      <w:r w:rsidR="001E37EE">
        <w:t xml:space="preserve">ow-level frameworks for playing audio, drawing graphics and detecting user </w:t>
      </w:r>
      <w:r w:rsidR="00013239">
        <w:t>input.</w:t>
      </w:r>
    </w:p>
    <w:p w14:paraId="55AF453A" w14:textId="6835C4E3" w:rsidR="00E06BBE" w:rsidRPr="00E06BBE" w:rsidRDefault="00503D57" w:rsidP="00503D57">
      <w:pPr>
        <w:pStyle w:val="Heading3"/>
      </w:pPr>
      <w:r>
        <w:t>3.3.3.</w:t>
      </w:r>
      <w:r w:rsidR="008C15C6">
        <w:t xml:space="preserve"> </w:t>
      </w:r>
      <w:r w:rsidR="00E06BBE">
        <w:t>JBox2d</w:t>
      </w:r>
    </w:p>
    <w:p w14:paraId="2907C61A" w14:textId="3BCBD569" w:rsidR="008D37B2" w:rsidRDefault="00EA01DF" w:rsidP="008D37B2">
      <w:r>
        <w:t>JBOX2d is a port of Box2d for C++, it provides a Library to create a physics wo</w:t>
      </w:r>
      <w:r w:rsidR="00CE08C5">
        <w:t>rld and populate it with bodies.</w:t>
      </w:r>
      <w:r>
        <w:t xml:space="preserve"> </w:t>
      </w:r>
      <w:r w:rsidR="00CE08C5">
        <w:t>T</w:t>
      </w:r>
      <w:r>
        <w:t xml:space="preserve">he bodies interact via forces and </w:t>
      </w:r>
      <w:r w:rsidR="004077DD">
        <w:t>impulses, which</w:t>
      </w:r>
      <w:r>
        <w:t xml:space="preserve"> will be detailed in section 6.1.</w:t>
      </w:r>
    </w:p>
    <w:p w14:paraId="188255B5" w14:textId="1D91260D" w:rsidR="008D37B2" w:rsidRDefault="008D37B2" w:rsidP="001173C1">
      <w:pPr>
        <w:pStyle w:val="Heading2"/>
        <w:numPr>
          <w:ilvl w:val="1"/>
          <w:numId w:val="44"/>
        </w:numPr>
      </w:pPr>
      <w:r>
        <w:t>Subsytem Interfaces</w:t>
      </w:r>
    </w:p>
    <w:p w14:paraId="6D0953EA" w14:textId="59E4999E" w:rsidR="00C51A70" w:rsidRDefault="002A16C7" w:rsidP="00EF5B36">
      <w:r>
        <w:t>Slick provides S</w:t>
      </w:r>
      <w:r w:rsidR="00C51A70">
        <w:t>erotope with</w:t>
      </w:r>
    </w:p>
    <w:p w14:paraId="1C298CFE" w14:textId="381260A5" w:rsidR="00EF5B36" w:rsidRDefault="00EF5B36" w:rsidP="00EF5B36">
      <w:pPr>
        <w:pStyle w:val="ListParagraph"/>
        <w:numPr>
          <w:ilvl w:val="0"/>
          <w:numId w:val="35"/>
        </w:numPr>
      </w:pPr>
      <w:r>
        <w:t>A game state manager, to swap between the Game and Menu States.</w:t>
      </w:r>
    </w:p>
    <w:p w14:paraId="34125CC7" w14:textId="1FD95D5F" w:rsidR="00EF5B36" w:rsidRDefault="00EF5B36" w:rsidP="00EF5B36">
      <w:pPr>
        <w:pStyle w:val="ListParagraph"/>
        <w:numPr>
          <w:ilvl w:val="0"/>
          <w:numId w:val="35"/>
        </w:numPr>
      </w:pPr>
      <w:r>
        <w:t>A update function, that creat</w:t>
      </w:r>
      <w:r w:rsidR="00714385">
        <w:t>es a way for Serotope to update</w:t>
      </w:r>
      <w:r>
        <w:t xml:space="preserve"> at approximately regular intervals</w:t>
      </w:r>
      <w:r w:rsidR="003C1920">
        <w:t>, as well as the time between those update intervals, used for in</w:t>
      </w:r>
      <w:r w:rsidR="00D72502">
        <w:t>s</w:t>
      </w:r>
      <w:r w:rsidR="003C1920">
        <w:t xml:space="preserve"> game calculation</w:t>
      </w:r>
      <w:r w:rsidR="00D72502">
        <w:t>.</w:t>
      </w:r>
    </w:p>
    <w:p w14:paraId="3F7E1908" w14:textId="2D9872EF" w:rsidR="00EF5B36" w:rsidRDefault="00EF5B36" w:rsidP="00EF5B36">
      <w:pPr>
        <w:pStyle w:val="ListParagraph"/>
        <w:numPr>
          <w:ilvl w:val="0"/>
          <w:numId w:val="35"/>
        </w:numPr>
      </w:pPr>
      <w:r>
        <w:t xml:space="preserve">A render function, that creates a graphics object that will be drawn to the screen in </w:t>
      </w:r>
      <w:r w:rsidR="00714385">
        <w:t>at, in the optimal situation, be drawn to the screen at regular intervals</w:t>
      </w:r>
      <w:r w:rsidR="00D72502">
        <w:t>.</w:t>
      </w:r>
    </w:p>
    <w:p w14:paraId="78B10787" w14:textId="34949D1E" w:rsidR="00D72502" w:rsidRDefault="00730D4C" w:rsidP="00EF5B36">
      <w:pPr>
        <w:pStyle w:val="ListParagraph"/>
        <w:numPr>
          <w:ilvl w:val="0"/>
          <w:numId w:val="35"/>
        </w:numPr>
      </w:pPr>
      <w:r>
        <w:t>High-level</w:t>
      </w:r>
      <w:r w:rsidR="00D72502">
        <w:t xml:space="preserve"> frameworks to play audio and get user input.</w:t>
      </w:r>
    </w:p>
    <w:p w14:paraId="7970C076" w14:textId="07ADF8F6" w:rsidR="002A16C7" w:rsidRDefault="002A16C7" w:rsidP="002A16C7">
      <w:r>
        <w:t>JBox2d provides Serotope with</w:t>
      </w:r>
    </w:p>
    <w:p w14:paraId="31E634AA" w14:textId="15B76CC1" w:rsidR="002A16C7" w:rsidRDefault="002A16C7" w:rsidP="002A16C7">
      <w:pPr>
        <w:pStyle w:val="ListParagraph"/>
        <w:numPr>
          <w:ilvl w:val="0"/>
          <w:numId w:val="36"/>
        </w:numPr>
      </w:pPr>
      <w:r>
        <w:t>Collision detection</w:t>
      </w:r>
    </w:p>
    <w:p w14:paraId="214CFF95" w14:textId="4DE80212" w:rsidR="00B53C28" w:rsidRPr="00F02321" w:rsidRDefault="002A16C7" w:rsidP="00F02321">
      <w:pPr>
        <w:pStyle w:val="ListParagraph"/>
        <w:numPr>
          <w:ilvl w:val="0"/>
          <w:numId w:val="36"/>
        </w:numPr>
      </w:pPr>
      <w:r>
        <w:t>Physics simulation</w:t>
      </w:r>
    </w:p>
    <w:p w14:paraId="727DD97B" w14:textId="77777777" w:rsidR="0047116E" w:rsidRDefault="0047116E">
      <w:pPr>
        <w:rPr>
          <w:caps/>
          <w:color w:val="632423" w:themeColor="accent2" w:themeShade="80"/>
          <w:spacing w:val="20"/>
          <w:sz w:val="28"/>
          <w:szCs w:val="28"/>
        </w:rPr>
      </w:pPr>
      <w:r>
        <w:br w:type="page"/>
      </w:r>
    </w:p>
    <w:p w14:paraId="372643DA" w14:textId="6C64CF9E" w:rsidR="005236E1" w:rsidRPr="00A80C54" w:rsidRDefault="00AE02D2" w:rsidP="005236E1">
      <w:pPr>
        <w:pStyle w:val="Heading1"/>
      </w:pPr>
      <w:bookmarkStart w:id="0" w:name="_GoBack"/>
      <w:bookmarkEnd w:id="0"/>
      <w:r>
        <w:lastRenderedPageBreak/>
        <w:t>4</w:t>
      </w:r>
      <w:r w:rsidR="00A60C0B">
        <w:t>.</w:t>
      </w:r>
      <w:r w:rsidR="001173C1">
        <w:t xml:space="preserve"> </w:t>
      </w:r>
      <w:r w:rsidR="005236E1" w:rsidRPr="00A80C54">
        <w:t>Design</w:t>
      </w:r>
      <w:r w:rsidR="00965377">
        <w:t xml:space="preserve"> Overview</w:t>
      </w:r>
    </w:p>
    <w:p w14:paraId="15CC0B78" w14:textId="0C9350BE" w:rsidR="005236E1" w:rsidRPr="005236E1" w:rsidRDefault="00AE02D2" w:rsidP="002A58C3">
      <w:pPr>
        <w:pStyle w:val="Heading2"/>
      </w:pPr>
      <w:r>
        <w:t>4</w:t>
      </w:r>
      <w:r w:rsidR="00A60C0B">
        <w:t>.1.</w:t>
      </w:r>
      <w:r w:rsidR="001173C1">
        <w:t xml:space="preserve"> </w:t>
      </w:r>
      <w:r w:rsidR="00101502">
        <w:t>Class diagram</w:t>
      </w:r>
    </w:p>
    <w:p w14:paraId="06572BAE" w14:textId="32FE73F6" w:rsidR="00B53C28" w:rsidRPr="00F02321" w:rsidRDefault="00AE02D2" w:rsidP="00F02321">
      <w:pPr>
        <w:pStyle w:val="Heading2"/>
      </w:pPr>
      <w:r>
        <w:t>4</w:t>
      </w:r>
      <w:r w:rsidR="00A60C0B">
        <w:t>.2.</w:t>
      </w:r>
      <w:r w:rsidR="001173C1">
        <w:t xml:space="preserve"> </w:t>
      </w:r>
      <w:r w:rsidR="00101502">
        <w:t>Class dictionary</w:t>
      </w:r>
    </w:p>
    <w:p w14:paraId="5B97B888" w14:textId="77777777" w:rsidR="009C05A3" w:rsidRDefault="009C05A3" w:rsidP="00010DFB">
      <w:pPr>
        <w:pStyle w:val="ListParagraph"/>
      </w:pPr>
      <w:r w:rsidRPr="005C7A5B">
        <w:rPr>
          <w:rStyle w:val="Strong"/>
        </w:rPr>
        <w:t>AI Controller</w:t>
      </w:r>
      <w:r>
        <w:t xml:space="preserve"> – handles the behaviour of AI controlled creatures in the game</w:t>
      </w:r>
    </w:p>
    <w:p w14:paraId="668F20E1" w14:textId="77777777" w:rsidR="009C05A3" w:rsidRDefault="009C05A3" w:rsidP="00010DFB">
      <w:pPr>
        <w:pStyle w:val="ListParagraph"/>
      </w:pPr>
      <w:r w:rsidRPr="005C7A5B">
        <w:rPr>
          <w:rStyle w:val="Strong"/>
        </w:rPr>
        <w:t>Achievement</w:t>
      </w:r>
      <w:r>
        <w:t xml:space="preserve"> – abstract class representing the different achievements that can be achieved throughout the game</w:t>
      </w:r>
    </w:p>
    <w:p w14:paraId="1BED5206" w14:textId="77777777" w:rsidR="009C05A3" w:rsidRDefault="009C05A3" w:rsidP="00010DFB">
      <w:pPr>
        <w:pStyle w:val="ListParagraph"/>
      </w:pPr>
      <w:r w:rsidRPr="005C7A5B">
        <w:rPr>
          <w:rStyle w:val="Strong"/>
        </w:rPr>
        <w:t>Body</w:t>
      </w:r>
      <w:r>
        <w:t xml:space="preserve"> – represents the physical body of a game object in the game</w:t>
      </w:r>
    </w:p>
    <w:p w14:paraId="7A707470" w14:textId="77777777" w:rsidR="009C05A3" w:rsidRDefault="009C05A3" w:rsidP="00010DFB">
      <w:pPr>
        <w:pStyle w:val="ListParagraph"/>
      </w:pPr>
      <w:r w:rsidRPr="005C7A5B">
        <w:rPr>
          <w:rStyle w:val="Strong"/>
        </w:rPr>
        <w:t>Bullet</w:t>
      </w:r>
      <w:r>
        <w:t xml:space="preserve"> – keeps record of a projectile fired from a creature during the game</w:t>
      </w:r>
    </w:p>
    <w:p w14:paraId="472FD8BC" w14:textId="77777777" w:rsidR="009C05A3" w:rsidRDefault="009C05A3" w:rsidP="00010DFB">
      <w:pPr>
        <w:pStyle w:val="ListParagraph"/>
      </w:pPr>
      <w:r w:rsidRPr="005C7A5B">
        <w:rPr>
          <w:rStyle w:val="Strong"/>
        </w:rPr>
        <w:t>Camera</w:t>
      </w:r>
      <w:r>
        <w:t xml:space="preserve"> – the co-ordinates from which the game is rendered onto the screen</w:t>
      </w:r>
    </w:p>
    <w:p w14:paraId="119A7B71" w14:textId="77777777" w:rsidR="009C05A3" w:rsidRDefault="009C05A3" w:rsidP="00010DFB">
      <w:pPr>
        <w:pStyle w:val="ListParagraph"/>
      </w:pPr>
      <w:r w:rsidRPr="005C7A5B">
        <w:rPr>
          <w:rStyle w:val="Strong"/>
        </w:rPr>
        <w:t>Controller</w:t>
      </w:r>
      <w:r>
        <w:t xml:space="preserve"> – abstract class providing the template for how creatures are controlled in the game</w:t>
      </w:r>
    </w:p>
    <w:p w14:paraId="6E7E5B0A" w14:textId="77777777" w:rsidR="009C05A3" w:rsidRDefault="009C05A3" w:rsidP="00010DFB">
      <w:pPr>
        <w:pStyle w:val="ListParagraph"/>
      </w:pPr>
      <w:r w:rsidRPr="005C7A5B">
        <w:rPr>
          <w:rStyle w:val="Strong"/>
        </w:rPr>
        <w:t>Creature</w:t>
      </w:r>
      <w:r>
        <w:t xml:space="preserve"> – The game units of the game controlled by the AI and player</w:t>
      </w:r>
    </w:p>
    <w:p w14:paraId="0077894B" w14:textId="77777777" w:rsidR="009C05A3" w:rsidRDefault="009C05A3" w:rsidP="00010DFB">
      <w:pPr>
        <w:pStyle w:val="ListParagraph"/>
      </w:pPr>
      <w:r w:rsidRPr="005C7A5B">
        <w:rPr>
          <w:rStyle w:val="Strong"/>
        </w:rPr>
        <w:t>CreatureSpawner</w:t>
      </w:r>
      <w:r>
        <w:t xml:space="preserve"> – Class that creates the game’s creatures and enters them into the game</w:t>
      </w:r>
    </w:p>
    <w:p w14:paraId="04DAC310" w14:textId="77777777" w:rsidR="009C05A3" w:rsidRDefault="009C05A3" w:rsidP="00010DFB">
      <w:pPr>
        <w:pStyle w:val="ListParagraph"/>
      </w:pPr>
      <w:r w:rsidRPr="005C7A5B">
        <w:rPr>
          <w:rStyle w:val="Strong"/>
        </w:rPr>
        <w:t>DNA</w:t>
      </w:r>
      <w:r>
        <w:t xml:space="preserve"> – Contains data of the creature’s stats and “traits.” </w:t>
      </w:r>
    </w:p>
    <w:p w14:paraId="5779F4DC" w14:textId="77777777" w:rsidR="009C05A3" w:rsidRDefault="009C05A3" w:rsidP="00010DFB">
      <w:pPr>
        <w:pStyle w:val="ListParagraph"/>
      </w:pPr>
      <w:r w:rsidRPr="005C7A5B">
        <w:rPr>
          <w:rStyle w:val="Strong"/>
        </w:rPr>
        <w:t>GameObject</w:t>
      </w:r>
      <w:r>
        <w:t xml:space="preserve"> – Abstract class that encompasses all objects in the game such as “creatures”, “bullets”, “camera” and “DNA”</w:t>
      </w:r>
    </w:p>
    <w:p w14:paraId="7CB37C29" w14:textId="77777777" w:rsidR="009C05A3" w:rsidRDefault="009C05A3" w:rsidP="00010DFB">
      <w:pPr>
        <w:pStyle w:val="ListParagraph"/>
      </w:pPr>
      <w:r w:rsidRPr="005C7A5B">
        <w:rPr>
          <w:rStyle w:val="Strong"/>
        </w:rPr>
        <w:t>GameStats</w:t>
      </w:r>
      <w:r>
        <w:t xml:space="preserve"> – Responsible for maintaining the persistent data of the game including achievements and highscores</w:t>
      </w:r>
    </w:p>
    <w:p w14:paraId="0CAF227D" w14:textId="77777777" w:rsidR="009C05A3" w:rsidRDefault="009C05A3" w:rsidP="00010DFB">
      <w:pPr>
        <w:pStyle w:val="ListParagraph"/>
      </w:pPr>
      <w:r w:rsidRPr="005C7A5B">
        <w:rPr>
          <w:rStyle w:val="Strong"/>
        </w:rPr>
        <w:t>GameWorld</w:t>
      </w:r>
      <w:r>
        <w:t xml:space="preserve"> – Represents the game environment in which the game is played</w:t>
      </w:r>
    </w:p>
    <w:p w14:paraId="35CAD6F9" w14:textId="77777777" w:rsidR="009C05A3" w:rsidRDefault="009C05A3" w:rsidP="00010DFB">
      <w:pPr>
        <w:pStyle w:val="ListParagraph"/>
      </w:pPr>
      <w:r w:rsidRPr="005C7A5B">
        <w:rPr>
          <w:rStyle w:val="Strong"/>
        </w:rPr>
        <w:t>InputManager</w:t>
      </w:r>
      <w:r>
        <w:t xml:space="preserve"> – Responsible for collecting the input data from the user during the game</w:t>
      </w:r>
    </w:p>
    <w:p w14:paraId="41A5E5D3" w14:textId="3D5846DE" w:rsidR="009C05A3" w:rsidRDefault="009C05A3" w:rsidP="00010DFB">
      <w:pPr>
        <w:pStyle w:val="ListParagraph"/>
      </w:pPr>
      <w:r w:rsidRPr="005C7A5B">
        <w:rPr>
          <w:rStyle w:val="Strong"/>
        </w:rPr>
        <w:t>Menu</w:t>
      </w:r>
      <w:r>
        <w:t xml:space="preserve"> – </w:t>
      </w:r>
      <w:r w:rsidR="00010DFB">
        <w:t xml:space="preserve">handles the </w:t>
      </w:r>
      <w:r w:rsidR="00011393">
        <w:t>menu state including navigation.</w:t>
      </w:r>
    </w:p>
    <w:p w14:paraId="146EA18D" w14:textId="77777777" w:rsidR="009C05A3" w:rsidRDefault="009C05A3" w:rsidP="00010DFB">
      <w:pPr>
        <w:pStyle w:val="ListParagraph"/>
      </w:pPr>
      <w:r w:rsidRPr="005C7A5B">
        <w:rPr>
          <w:rStyle w:val="Strong"/>
        </w:rPr>
        <w:t>PhysicsWorld</w:t>
      </w:r>
      <w:r>
        <w:t xml:space="preserve"> – Handles the physics collsions between game objects in the game</w:t>
      </w:r>
    </w:p>
    <w:p w14:paraId="73386627" w14:textId="1E52C19B" w:rsidR="009C05A3" w:rsidRDefault="009C05A3" w:rsidP="00010DFB">
      <w:pPr>
        <w:pStyle w:val="ListParagraph"/>
      </w:pPr>
      <w:r w:rsidRPr="005C7A5B">
        <w:rPr>
          <w:rStyle w:val="Strong"/>
        </w:rPr>
        <w:t>Play</w:t>
      </w:r>
      <w:r>
        <w:t xml:space="preserve"> – </w:t>
      </w:r>
      <w:r w:rsidR="00010DFB">
        <w:t>Handles the Play game state</w:t>
      </w:r>
    </w:p>
    <w:p w14:paraId="55B3CE64" w14:textId="77777777" w:rsidR="009C05A3" w:rsidRDefault="009C05A3" w:rsidP="00010DFB">
      <w:pPr>
        <w:pStyle w:val="ListParagraph"/>
      </w:pPr>
      <w:r w:rsidRPr="005C7A5B">
        <w:rPr>
          <w:rStyle w:val="Strong"/>
        </w:rPr>
        <w:t>PlayerController</w:t>
      </w:r>
      <w:r>
        <w:t xml:space="preserve"> – the controller for the creature that is controlled by the user</w:t>
      </w:r>
    </w:p>
    <w:p w14:paraId="6E01C5A4" w14:textId="77777777" w:rsidR="009C05A3" w:rsidRDefault="009C05A3" w:rsidP="00010DFB">
      <w:pPr>
        <w:pStyle w:val="ListParagraph"/>
      </w:pPr>
      <w:r w:rsidRPr="005C7A5B">
        <w:rPr>
          <w:rStyle w:val="Strong"/>
        </w:rPr>
        <w:t>Score</w:t>
      </w:r>
      <w:r>
        <w:t xml:space="preserve"> – contains data of a game score used by the GameStats class</w:t>
      </w:r>
    </w:p>
    <w:p w14:paraId="55081352" w14:textId="77777777" w:rsidR="009C05A3" w:rsidRDefault="009C05A3" w:rsidP="00010DFB">
      <w:pPr>
        <w:pStyle w:val="ListParagraph"/>
      </w:pPr>
      <w:r w:rsidRPr="005C7A5B">
        <w:rPr>
          <w:rStyle w:val="Strong"/>
        </w:rPr>
        <w:t>gPanel</w:t>
      </w:r>
      <w:r>
        <w:t xml:space="preserve"> – The ‘appGameContainer’ managed by slick, it is the primary interface between Serotope and the slick library.</w:t>
      </w:r>
    </w:p>
    <w:p w14:paraId="3900A846" w14:textId="77777777" w:rsidR="002015E8" w:rsidRDefault="002015E8">
      <w:pPr>
        <w:rPr>
          <w:caps/>
          <w:color w:val="632423" w:themeColor="accent2" w:themeShade="80"/>
          <w:spacing w:val="20"/>
          <w:sz w:val="28"/>
          <w:szCs w:val="28"/>
        </w:rPr>
      </w:pPr>
      <w:r>
        <w:br w:type="page"/>
      </w:r>
    </w:p>
    <w:p w14:paraId="74146B5F" w14:textId="15B417C5" w:rsidR="008E3E2F" w:rsidRPr="00175138" w:rsidRDefault="008E3E2F" w:rsidP="007624C3">
      <w:pPr>
        <w:pStyle w:val="Heading1"/>
      </w:pPr>
      <w:r>
        <w:lastRenderedPageBreak/>
        <w:t xml:space="preserve">5. </w:t>
      </w:r>
      <w:r w:rsidRPr="00175138">
        <w:t>Dynamic</w:t>
      </w:r>
      <w:r w:rsidRPr="00175138">
        <w:rPr>
          <w:b/>
          <w:bCs/>
        </w:rPr>
        <w:t xml:space="preserve"> </w:t>
      </w:r>
      <w:r w:rsidRPr="00175138">
        <w:t>Model</w:t>
      </w:r>
    </w:p>
    <w:p w14:paraId="4E6802D6" w14:textId="77777777" w:rsidR="008E3E2F" w:rsidRPr="00F4480B" w:rsidRDefault="008E3E2F" w:rsidP="008E3E2F">
      <w:pPr>
        <w:pStyle w:val="Heading2"/>
      </w:pPr>
      <w:r>
        <w:t xml:space="preserve">5.1 </w:t>
      </w:r>
      <w:r w:rsidRPr="00175138">
        <w:t xml:space="preserve">Sequence </w:t>
      </w:r>
      <w:r w:rsidRPr="000B4116">
        <w:t>Diagrams</w:t>
      </w:r>
    </w:p>
    <w:p w14:paraId="0741B82B" w14:textId="77777777" w:rsidR="008E3E2F" w:rsidRDefault="008E3E2F" w:rsidP="008E3E2F">
      <w:pPr>
        <w:pStyle w:val="Heading3"/>
      </w:pPr>
      <w:r>
        <w:t>5.1.1 The game update loop Sequence Diagram</w:t>
      </w:r>
    </w:p>
    <w:p w14:paraId="577EF3B9" w14:textId="01BC453D" w:rsidR="008E3E2F" w:rsidRDefault="008E3E2F" w:rsidP="008E3E2F">
      <w:r>
        <w:rPr>
          <w:noProof/>
        </w:rPr>
        <w:drawing>
          <wp:inline distT="0" distB="0" distL="0" distR="0" wp14:anchorId="6D33119D" wp14:editId="5B37B30A">
            <wp:extent cx="5267960" cy="3180080"/>
            <wp:effectExtent l="0" t="0" r="889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960" cy="3180080"/>
                    </a:xfrm>
                    <a:prstGeom prst="rect">
                      <a:avLst/>
                    </a:prstGeom>
                    <a:noFill/>
                    <a:ln>
                      <a:noFill/>
                    </a:ln>
                  </pic:spPr>
                </pic:pic>
              </a:graphicData>
            </a:graphic>
          </wp:inline>
        </w:drawing>
      </w:r>
    </w:p>
    <w:p w14:paraId="3C58E6A2" w14:textId="77777777" w:rsidR="008E3E2F" w:rsidRPr="000B4116" w:rsidRDefault="008E3E2F" w:rsidP="008E3E2F">
      <w:pPr>
        <w:pStyle w:val="Heading3"/>
      </w:pPr>
      <w:r>
        <w:t>5.1.2 The game render loop Sequence Diagram</w:t>
      </w:r>
    </w:p>
    <w:p w14:paraId="694458BF" w14:textId="7E0D96FC" w:rsidR="002015E8" w:rsidRDefault="008E3E2F" w:rsidP="002015E8">
      <w:r>
        <w:rPr>
          <w:noProof/>
        </w:rPr>
        <w:drawing>
          <wp:inline distT="0" distB="0" distL="0" distR="0" wp14:anchorId="02DC5BFB" wp14:editId="4B06F34A">
            <wp:extent cx="5267960" cy="335724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357245"/>
                    </a:xfrm>
                    <a:prstGeom prst="rect">
                      <a:avLst/>
                    </a:prstGeom>
                    <a:noFill/>
                    <a:ln>
                      <a:noFill/>
                    </a:ln>
                  </pic:spPr>
                </pic:pic>
              </a:graphicData>
            </a:graphic>
          </wp:inline>
        </w:drawing>
      </w:r>
    </w:p>
    <w:p w14:paraId="6A664E8F" w14:textId="77777777" w:rsidR="002015E8" w:rsidRDefault="002015E8" w:rsidP="002015E8"/>
    <w:p w14:paraId="603B7FE6" w14:textId="77777777" w:rsidR="008E3E2F" w:rsidRDefault="008E3E2F" w:rsidP="008E3E2F">
      <w:pPr>
        <w:pStyle w:val="Heading3"/>
      </w:pPr>
      <w:r>
        <w:lastRenderedPageBreak/>
        <w:t xml:space="preserve">5.1.3 </w:t>
      </w:r>
      <w:r>
        <w:softHyphen/>
      </w:r>
      <w:r>
        <w:softHyphen/>
        <w:t>Creature death Sequence Diagram</w:t>
      </w:r>
    </w:p>
    <w:p w14:paraId="3F028A65" w14:textId="77777777" w:rsidR="008E3E2F" w:rsidRDefault="008E3E2F" w:rsidP="00502E52">
      <w:pPr>
        <w:jc w:val="center"/>
      </w:pPr>
      <w:r>
        <w:rPr>
          <w:noProof/>
        </w:rPr>
        <w:drawing>
          <wp:inline distT="0" distB="0" distL="0" distR="0" wp14:anchorId="46DBCF71" wp14:editId="79B1F0CC">
            <wp:extent cx="3096895" cy="402844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4028440"/>
                    </a:xfrm>
                    <a:prstGeom prst="rect">
                      <a:avLst/>
                    </a:prstGeom>
                    <a:noFill/>
                    <a:ln>
                      <a:noFill/>
                    </a:ln>
                  </pic:spPr>
                </pic:pic>
              </a:graphicData>
            </a:graphic>
          </wp:inline>
        </w:drawing>
      </w:r>
    </w:p>
    <w:p w14:paraId="5F842D5D" w14:textId="77777777" w:rsidR="008E3E2F" w:rsidRDefault="008E3E2F" w:rsidP="008E3E2F">
      <w:pPr>
        <w:pStyle w:val="Heading3"/>
      </w:pPr>
      <w:r>
        <w:t>5.1.4 pickup dna sequence diagram</w:t>
      </w:r>
    </w:p>
    <w:p w14:paraId="02BA1C7C" w14:textId="65243649" w:rsidR="008E3E2F" w:rsidRDefault="008E3E2F" w:rsidP="008E3E2F">
      <w:r>
        <w:rPr>
          <w:noProof/>
        </w:rPr>
        <w:drawing>
          <wp:inline distT="0" distB="0" distL="0" distR="0" wp14:anchorId="3A6FBEA4" wp14:editId="6BF16F38">
            <wp:extent cx="5273675" cy="339153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3391535"/>
                    </a:xfrm>
                    <a:prstGeom prst="rect">
                      <a:avLst/>
                    </a:prstGeom>
                    <a:noFill/>
                    <a:ln>
                      <a:noFill/>
                    </a:ln>
                  </pic:spPr>
                </pic:pic>
              </a:graphicData>
            </a:graphic>
          </wp:inline>
        </w:drawing>
      </w:r>
    </w:p>
    <w:p w14:paraId="394378D8" w14:textId="77777777" w:rsidR="00A73A51" w:rsidRPr="00175138" w:rsidRDefault="00A73A51" w:rsidP="008E3E2F"/>
    <w:p w14:paraId="38E366A9" w14:textId="77777777" w:rsidR="008E3E2F" w:rsidRDefault="008E3E2F" w:rsidP="008E3E2F">
      <w:pPr>
        <w:pStyle w:val="Heading2"/>
      </w:pPr>
      <w:r>
        <w:lastRenderedPageBreak/>
        <w:t>5</w:t>
      </w:r>
      <w:r w:rsidRPr="00175138">
        <w:t>.2.</w:t>
      </w:r>
      <w:r>
        <w:t xml:space="preserve"> ACTIVITY</w:t>
      </w:r>
      <w:r w:rsidRPr="00175138">
        <w:t xml:space="preserve"> Diagrams</w:t>
      </w:r>
    </w:p>
    <w:p w14:paraId="06E64248" w14:textId="77777777" w:rsidR="008E3E2F" w:rsidRDefault="008E3E2F" w:rsidP="008E3E2F">
      <w:pPr>
        <w:pStyle w:val="Heading3"/>
      </w:pPr>
      <w:r>
        <w:t>5.2.1. Main menu activity diagram</w:t>
      </w:r>
    </w:p>
    <w:p w14:paraId="5F8A30F2" w14:textId="22C2AE4F" w:rsidR="00ED0704" w:rsidRDefault="008E3E2F" w:rsidP="00ED0704">
      <w:r>
        <w:t>This diagram shows the various possible flows that can occur when a user interacts with the main menu options.</w:t>
      </w:r>
    </w:p>
    <w:p w14:paraId="1965B501" w14:textId="77777777" w:rsidR="008E3E2F" w:rsidRPr="00F4480B" w:rsidRDefault="008E3E2F" w:rsidP="008E3E2F">
      <w:pPr>
        <w:pStyle w:val="Heading3"/>
      </w:pPr>
      <w:r>
        <w:t>5.2.2. gameplay activity diagram</w:t>
      </w:r>
    </w:p>
    <w:p w14:paraId="0E532AAD" w14:textId="4766D54E" w:rsidR="00D45FC6" w:rsidRPr="006E0B15" w:rsidRDefault="008E3E2F">
      <w:r>
        <w:t>This diagram shows the various possible flows that can occur while a user is playing the game.</w:t>
      </w:r>
    </w:p>
    <w:p w14:paraId="79EB9781" w14:textId="7B80C81B" w:rsidR="00175138" w:rsidRDefault="008E24ED" w:rsidP="008E24ED">
      <w:pPr>
        <w:pStyle w:val="Heading2"/>
      </w:pPr>
      <w:r>
        <w:t>5.3.</w:t>
      </w:r>
      <w:r w:rsidR="00B7073A">
        <w:t xml:space="preserve"> </w:t>
      </w:r>
      <w:r>
        <w:t>State Diagrams</w:t>
      </w:r>
    </w:p>
    <w:p w14:paraId="682B951B" w14:textId="1689B1C4" w:rsidR="008E24ED" w:rsidRPr="008E24ED" w:rsidRDefault="008E24ED" w:rsidP="008E24ED">
      <w:pPr>
        <w:pStyle w:val="Heading3"/>
      </w:pPr>
      <w:r>
        <w:t>5.3.1.</w:t>
      </w:r>
      <w:r w:rsidR="00B7073A">
        <w:t xml:space="preserve"> </w:t>
      </w:r>
      <w:r>
        <w:t>Menu state diagram</w:t>
      </w:r>
    </w:p>
    <w:p w14:paraId="2141F758" w14:textId="77777777" w:rsidR="00D432D4" w:rsidRDefault="00D45FC6" w:rsidP="006E0B15">
      <w:pPr>
        <w:jc w:val="center"/>
      </w:pPr>
      <w:r>
        <w:rPr>
          <w:noProof/>
        </w:rPr>
        <w:drawing>
          <wp:inline distT="0" distB="0" distL="0" distR="0" wp14:anchorId="0482A08D" wp14:editId="7B51A53F">
            <wp:extent cx="4114800" cy="2197837"/>
            <wp:effectExtent l="0" t="0" r="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057" cy="2197974"/>
                    </a:xfrm>
                    <a:prstGeom prst="rect">
                      <a:avLst/>
                    </a:prstGeom>
                    <a:noFill/>
                    <a:ln>
                      <a:noFill/>
                    </a:ln>
                  </pic:spPr>
                </pic:pic>
              </a:graphicData>
            </a:graphic>
          </wp:inline>
        </w:drawing>
      </w:r>
    </w:p>
    <w:p w14:paraId="112C45C3" w14:textId="77777777" w:rsidR="00591457" w:rsidRDefault="00591457">
      <w:r>
        <w:rPr>
          <w:noProof/>
        </w:rPr>
        <w:drawing>
          <wp:inline distT="0" distB="0" distL="0" distR="0" wp14:anchorId="7E89BC9A" wp14:editId="0036754F">
            <wp:extent cx="5270500" cy="300719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3007192"/>
                    </a:xfrm>
                    <a:prstGeom prst="rect">
                      <a:avLst/>
                    </a:prstGeom>
                    <a:noFill/>
                    <a:ln>
                      <a:noFill/>
                    </a:ln>
                  </pic:spPr>
                </pic:pic>
              </a:graphicData>
            </a:graphic>
          </wp:inline>
        </w:drawing>
      </w:r>
    </w:p>
    <w:p w14:paraId="258A8E55" w14:textId="77777777" w:rsidR="00E73FD2" w:rsidRDefault="00E73FD2">
      <w:pPr>
        <w:rPr>
          <w:caps/>
          <w:color w:val="622423" w:themeColor="accent2" w:themeShade="7F"/>
          <w:sz w:val="24"/>
          <w:szCs w:val="24"/>
        </w:rPr>
      </w:pPr>
      <w:r>
        <w:br w:type="page"/>
      </w:r>
    </w:p>
    <w:p w14:paraId="2C3AA02F" w14:textId="7E1FD064" w:rsidR="00E8296B" w:rsidRDefault="00E8296B" w:rsidP="00E8296B">
      <w:pPr>
        <w:pStyle w:val="Heading3"/>
      </w:pPr>
      <w:r>
        <w:lastRenderedPageBreak/>
        <w:t>5.3.</w:t>
      </w:r>
      <w:r w:rsidR="00E73FD2">
        <w:t>2</w:t>
      </w:r>
      <w:r>
        <w:t>. GamePlay state diagram</w:t>
      </w:r>
    </w:p>
    <w:p w14:paraId="3DBB7D98" w14:textId="77777777" w:rsidR="00E73FD2" w:rsidRDefault="00591457">
      <w:r>
        <w:rPr>
          <w:noProof/>
        </w:rPr>
        <w:drawing>
          <wp:inline distT="0" distB="0" distL="0" distR="0" wp14:anchorId="781C1357" wp14:editId="55E2C351">
            <wp:extent cx="5270500" cy="3121078"/>
            <wp:effectExtent l="0" t="0" r="0" b="317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121078"/>
                    </a:xfrm>
                    <a:prstGeom prst="rect">
                      <a:avLst/>
                    </a:prstGeom>
                    <a:noFill/>
                    <a:ln>
                      <a:noFill/>
                    </a:ln>
                  </pic:spPr>
                </pic:pic>
              </a:graphicData>
            </a:graphic>
          </wp:inline>
        </w:drawing>
      </w:r>
    </w:p>
    <w:p w14:paraId="5FA2D9C3" w14:textId="77777777" w:rsidR="00E73FD2" w:rsidRDefault="00E73FD2" w:rsidP="00E73FD2">
      <w:pPr>
        <w:pStyle w:val="Heading3"/>
      </w:pPr>
      <w:r>
        <w:t>5.3.3 AI State Diagram</w:t>
      </w:r>
    </w:p>
    <w:p w14:paraId="5C67ADA4" w14:textId="0F9E31E3" w:rsidR="005A2197" w:rsidRDefault="00E73FD2" w:rsidP="00E73FD2">
      <w:pPr>
        <w:rPr>
          <w:caps/>
          <w:color w:val="632423" w:themeColor="accent2" w:themeShade="80"/>
          <w:spacing w:val="20"/>
          <w:sz w:val="28"/>
          <w:szCs w:val="28"/>
        </w:rPr>
      </w:pPr>
      <w:r>
        <w:rPr>
          <w:noProof/>
        </w:rPr>
        <w:drawing>
          <wp:inline distT="0" distB="0" distL="0" distR="0" wp14:anchorId="522B4027" wp14:editId="0928549E">
            <wp:extent cx="5270500" cy="456044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0500" cy="4560447"/>
                    </a:xfrm>
                    <a:prstGeom prst="rect">
                      <a:avLst/>
                    </a:prstGeom>
                  </pic:spPr>
                </pic:pic>
              </a:graphicData>
            </a:graphic>
          </wp:inline>
        </w:drawing>
      </w:r>
    </w:p>
    <w:p w14:paraId="34CE8B1B" w14:textId="767A22F5" w:rsidR="005236E1" w:rsidRDefault="00AE02D2" w:rsidP="005236E1">
      <w:pPr>
        <w:pStyle w:val="Heading1"/>
      </w:pPr>
      <w:r>
        <w:lastRenderedPageBreak/>
        <w:t>6</w:t>
      </w:r>
      <w:r w:rsidR="00A60C0B">
        <w:t>.</w:t>
      </w:r>
      <w:r w:rsidR="00EA7C36">
        <w:t xml:space="preserve"> </w:t>
      </w:r>
      <w:r w:rsidR="008776AD">
        <w:t>Data</w:t>
      </w:r>
      <w:r w:rsidR="005236E1" w:rsidRPr="00A80C54">
        <w:t xml:space="preserve"> Design</w:t>
      </w:r>
    </w:p>
    <w:p w14:paraId="031EBF1E" w14:textId="469BF508" w:rsidR="00A80C54" w:rsidRDefault="00AE02D2" w:rsidP="008776AD">
      <w:pPr>
        <w:pStyle w:val="Heading2"/>
      </w:pPr>
      <w:r>
        <w:t>6.1.</w:t>
      </w:r>
      <w:r w:rsidR="00EA7C36">
        <w:t xml:space="preserve"> </w:t>
      </w:r>
      <w:r w:rsidR="008776AD">
        <w:t>Data Description</w:t>
      </w:r>
    </w:p>
    <w:p w14:paraId="71CF5BFC" w14:textId="681420A0" w:rsidR="0035239A" w:rsidRDefault="00FF2068" w:rsidP="0035239A">
      <w:pPr>
        <w:pStyle w:val="Heading3"/>
      </w:pPr>
      <w:r>
        <w:t>6.1.1.</w:t>
      </w:r>
      <w:r w:rsidR="00EA7C36">
        <w:t xml:space="preserve"> </w:t>
      </w:r>
      <w:r>
        <w:t>Temporary data</w:t>
      </w:r>
    </w:p>
    <w:p w14:paraId="09CD6B9B" w14:textId="67348977" w:rsidR="008E24ED" w:rsidRPr="008E24ED" w:rsidRDefault="008E24ED" w:rsidP="008E24ED">
      <w:pPr>
        <w:pStyle w:val="Heading4"/>
      </w:pPr>
      <w:r>
        <w:t>6.1.1.1.</w:t>
      </w:r>
      <w:r w:rsidR="00EA7C36">
        <w:t xml:space="preserve"> </w:t>
      </w:r>
      <w:r w:rsidR="001331D9">
        <w:t>BODY</w:t>
      </w:r>
    </w:p>
    <w:p w14:paraId="49C4B1C2" w14:textId="5F122ECD" w:rsidR="001331D9" w:rsidRDefault="001331D9" w:rsidP="003C0710">
      <w:pPr>
        <w:jc w:val="both"/>
      </w:pPr>
      <w:r>
        <w:t xml:space="preserve">Body objects are stored in both the physicsWorld object inside GameWorld and referenced inside </w:t>
      </w:r>
      <w:r w:rsidR="00A004F8">
        <w:t>their</w:t>
      </w:r>
      <w:r>
        <w:t xml:space="preserve"> associated GameObject.</w:t>
      </w:r>
    </w:p>
    <w:p w14:paraId="19E42F5A" w14:textId="73DE07E7" w:rsidR="001331D9" w:rsidRPr="0035239A" w:rsidRDefault="001331D9" w:rsidP="003D6D22">
      <w:pPr>
        <w:pStyle w:val="ListParagraph"/>
      </w:pPr>
      <w:r>
        <w:t>Body.getUserData() shall return the Body objects associated GameObject.</w:t>
      </w:r>
    </w:p>
    <w:p w14:paraId="15F3EC80" w14:textId="77777777" w:rsidR="001331D9" w:rsidRDefault="001331D9" w:rsidP="00E04AEB">
      <w:pPr>
        <w:pStyle w:val="ListParagraph"/>
      </w:pPr>
    </w:p>
    <w:p w14:paraId="2FF73446" w14:textId="7718710F" w:rsidR="00E04AEB" w:rsidRDefault="008E24ED" w:rsidP="001331D9">
      <w:pPr>
        <w:pStyle w:val="Heading4"/>
      </w:pPr>
      <w:r>
        <w:t>6.1.1.2.</w:t>
      </w:r>
      <w:r w:rsidR="00E61D00">
        <w:t xml:space="preserve"> </w:t>
      </w:r>
      <w:r>
        <w:t>Dna</w:t>
      </w:r>
    </w:p>
    <w:p w14:paraId="67685F19" w14:textId="4AA90FB2" w:rsidR="009078A3" w:rsidRDefault="003C29A9" w:rsidP="003C0710">
      <w:pPr>
        <w:jc w:val="both"/>
      </w:pPr>
      <w:r>
        <w:t>DNA</w:t>
      </w:r>
      <w:r w:rsidR="00734017">
        <w:t xml:space="preserve"> objects are</w:t>
      </w:r>
      <w:r>
        <w:t xml:space="preserve"> stored either in the </w:t>
      </w:r>
      <w:r w:rsidR="00E61D00">
        <w:t>G</w:t>
      </w:r>
      <w:r w:rsidR="00C313AD">
        <w:t>ameObjects</w:t>
      </w:r>
      <w:r>
        <w:t xml:space="preserve"> </w:t>
      </w:r>
      <w:r w:rsidR="00E61D00">
        <w:t>array</w:t>
      </w:r>
      <w:r>
        <w:t xml:space="preserve"> inside</w:t>
      </w:r>
      <w:r w:rsidR="00FB6BDA">
        <w:t xml:space="preserve"> gameWorld, or with a creature</w:t>
      </w:r>
      <w:r w:rsidR="00E61D00">
        <w:t>;</w:t>
      </w:r>
      <w:r w:rsidR="00FB6BDA">
        <w:t xml:space="preserve"> </w:t>
      </w:r>
      <w:r w:rsidR="00E61D00">
        <w:t>n</w:t>
      </w:r>
      <w:r>
        <w:t>ever in both at the same time.</w:t>
      </w:r>
    </w:p>
    <w:p w14:paraId="02716884" w14:textId="52CBFF92" w:rsidR="00734017" w:rsidRDefault="008E24ED" w:rsidP="001331D9">
      <w:pPr>
        <w:pStyle w:val="Heading4"/>
      </w:pPr>
      <w:r>
        <w:t>6.1.1.3.</w:t>
      </w:r>
      <w:r w:rsidR="00E61D00">
        <w:t xml:space="preserve"> </w:t>
      </w:r>
      <w:r w:rsidR="001331D9">
        <w:t>GameObject</w:t>
      </w:r>
    </w:p>
    <w:p w14:paraId="0082CE3D" w14:textId="112A3129" w:rsidR="001331D9" w:rsidRDefault="001331D9" w:rsidP="003C0710">
      <w:pPr>
        <w:jc w:val="both"/>
      </w:pPr>
      <w:r>
        <w:t xml:space="preserve">GameObject objects are stored in the </w:t>
      </w:r>
      <w:r w:rsidR="004F2188">
        <w:t>G</w:t>
      </w:r>
      <w:r>
        <w:t xml:space="preserve">ameObjects </w:t>
      </w:r>
      <w:r w:rsidR="004F2188">
        <w:t>array</w:t>
      </w:r>
      <w:r>
        <w:t xml:space="preserve"> in GameWorld</w:t>
      </w:r>
      <w:r w:rsidR="003C0710">
        <w:t>.</w:t>
      </w:r>
    </w:p>
    <w:p w14:paraId="352EA6E5" w14:textId="0C336FD7" w:rsidR="001331D9" w:rsidRPr="003D6D22" w:rsidRDefault="001331D9" w:rsidP="003D6D22">
      <w:pPr>
        <w:pStyle w:val="ListParagraph"/>
      </w:pPr>
      <w:r w:rsidRPr="003D6D22">
        <w:t xml:space="preserve">The first object to be initialized shall be the </w:t>
      </w:r>
      <w:r w:rsidR="003C0710" w:rsidRPr="003D6D22">
        <w:t>u</w:t>
      </w:r>
      <w:r w:rsidRPr="003D6D22">
        <w:t>ser</w:t>
      </w:r>
      <w:r w:rsidR="003C0710" w:rsidRPr="003D6D22">
        <w:t>’</w:t>
      </w:r>
      <w:r w:rsidRPr="003D6D22">
        <w:t>s creature</w:t>
      </w:r>
      <w:r w:rsidR="003C0710" w:rsidRPr="003D6D22">
        <w:t>, which</w:t>
      </w:r>
      <w:r w:rsidRPr="003D6D22">
        <w:t xml:space="preserve"> will always be the first object in the gameObjects </w:t>
      </w:r>
      <w:r w:rsidR="003C0710" w:rsidRPr="003D6D22">
        <w:t>array.</w:t>
      </w:r>
    </w:p>
    <w:p w14:paraId="15BFF766" w14:textId="77777777" w:rsidR="001331D9" w:rsidRPr="001331D9" w:rsidRDefault="001331D9" w:rsidP="001331D9"/>
    <w:p w14:paraId="0402BDAF" w14:textId="05B1D02B" w:rsidR="00FF2068" w:rsidRPr="00FF2068" w:rsidRDefault="00FF2068" w:rsidP="00FF2068">
      <w:pPr>
        <w:pStyle w:val="Heading3"/>
      </w:pPr>
      <w:r>
        <w:t>6.1.2.</w:t>
      </w:r>
      <w:r w:rsidR="002D118D">
        <w:t xml:space="preserve"> </w:t>
      </w:r>
      <w:r>
        <w:t>permanent data</w:t>
      </w:r>
    </w:p>
    <w:p w14:paraId="0F966F93" w14:textId="388F4636" w:rsidR="007624C3" w:rsidRDefault="007624C3" w:rsidP="00307BC1">
      <w:pPr>
        <w:pStyle w:val="Heading4"/>
      </w:pPr>
      <w:r>
        <w:t>6.1.2.1.</w:t>
      </w:r>
      <w:r w:rsidR="002D118D">
        <w:t xml:space="preserve"> </w:t>
      </w:r>
      <w:r w:rsidR="00307BC1">
        <w:t>Gamestats</w:t>
      </w:r>
    </w:p>
    <w:p w14:paraId="4FF655F8" w14:textId="77777777" w:rsidR="00367913" w:rsidRDefault="00307BC1" w:rsidP="00307BC1">
      <w:r>
        <w:t xml:space="preserve">GameStats is a singleton object that manages the permanent </w:t>
      </w:r>
      <w:r w:rsidR="00367913">
        <w:t>data stored by the system</w:t>
      </w:r>
      <w:r w:rsidR="00472CCE">
        <w:t>.</w:t>
      </w:r>
    </w:p>
    <w:p w14:paraId="5EBD7887" w14:textId="4B8439C7" w:rsidR="00522149" w:rsidRDefault="00367913" w:rsidP="003D6D22">
      <w:pPr>
        <w:pStyle w:val="ListParagraph"/>
      </w:pPr>
      <w:r>
        <w:t>The data to be stored is</w:t>
      </w:r>
      <w:r w:rsidR="00472CCE">
        <w:t xml:space="preserve"> </w:t>
      </w:r>
      <w:r>
        <w:t>scores</w:t>
      </w:r>
      <w:r w:rsidR="00E2396A">
        <w:t>,</w:t>
      </w:r>
      <w:r>
        <w:t xml:space="preserve"> a</w:t>
      </w:r>
      <w:r w:rsidR="00307BC1">
        <w:t>chievements, and stat</w:t>
      </w:r>
      <w:r w:rsidR="00522149">
        <w:t>istic counters for achievements.</w:t>
      </w:r>
    </w:p>
    <w:p w14:paraId="6B855989" w14:textId="0E24CA15" w:rsidR="00307BC1" w:rsidRDefault="00522149" w:rsidP="003D6D22">
      <w:pPr>
        <w:pStyle w:val="ListParagraph"/>
      </w:pPr>
      <w:r>
        <w:t>B</w:t>
      </w:r>
      <w:r w:rsidR="00307BC1">
        <w:t>oth GameWorld and Menu have a reference to the GameStats object.</w:t>
      </w:r>
    </w:p>
    <w:p w14:paraId="06A1C4B7" w14:textId="77777777" w:rsidR="00FB4937" w:rsidRDefault="00307BC1" w:rsidP="003D6D22">
      <w:pPr>
        <w:pStyle w:val="ListParagraph"/>
      </w:pPr>
      <w:r>
        <w:t xml:space="preserve">At the end game state GameStats.writeData() </w:t>
      </w:r>
      <w:r w:rsidR="006C555C">
        <w:t>shall</w:t>
      </w:r>
      <w:r>
        <w:t xml:space="preserve"> be called. </w:t>
      </w:r>
    </w:p>
    <w:p w14:paraId="103D371F" w14:textId="07044473" w:rsidR="00307BC1" w:rsidRPr="00307BC1" w:rsidRDefault="00307BC1" w:rsidP="003D6D22">
      <w:pPr>
        <w:pStyle w:val="ListParagraph"/>
      </w:pPr>
      <w:r>
        <w:t xml:space="preserve">On game startup GameStats.readData() </w:t>
      </w:r>
      <w:r w:rsidR="006C555C">
        <w:t>shall</w:t>
      </w:r>
      <w:r>
        <w:t xml:space="preserve"> be called.</w:t>
      </w:r>
    </w:p>
    <w:p w14:paraId="715C6E3B" w14:textId="3A53EA59" w:rsidR="008776AD" w:rsidRDefault="00AE02D2" w:rsidP="008776AD">
      <w:pPr>
        <w:pStyle w:val="Heading2"/>
      </w:pPr>
      <w:r>
        <w:t>6.2.</w:t>
      </w:r>
      <w:r w:rsidR="002D118D">
        <w:t xml:space="preserve"> </w:t>
      </w:r>
      <w:r w:rsidR="008776AD">
        <w:t>Data Dictionary</w:t>
      </w:r>
    </w:p>
    <w:p w14:paraId="5B6B47F6" w14:textId="405234CB" w:rsidR="00262A2E" w:rsidRDefault="00482FCB" w:rsidP="00262A2E">
      <w:pPr>
        <w:pStyle w:val="Heading4"/>
      </w:pPr>
      <w:r>
        <w:t>6.2.1</w:t>
      </w:r>
      <w:r w:rsidR="00262A2E">
        <w:t>.</w:t>
      </w:r>
      <w:r w:rsidR="002D118D">
        <w:t xml:space="preserve"> </w:t>
      </w:r>
      <w:r w:rsidR="00262A2E">
        <w:t>Body</w:t>
      </w:r>
    </w:p>
    <w:p w14:paraId="3DB47F22" w14:textId="776AF99C" w:rsidR="00262A2E" w:rsidRDefault="008E61C3" w:rsidP="00262A2E">
      <w:r>
        <w:t xml:space="preserve">a Body is a </w:t>
      </w:r>
      <w:r w:rsidR="00262A2E">
        <w:t>JBOX2d object</w:t>
      </w:r>
      <w:r w:rsidR="00CE6421">
        <w:t>, this</w:t>
      </w:r>
      <w:r w:rsidR="00262A2E">
        <w:t xml:space="preserve"> populate</w:t>
      </w:r>
      <w:r w:rsidR="00CE6421">
        <w:t>s</w:t>
      </w:r>
      <w:r w:rsidR="00262A2E">
        <w:t xml:space="preserve"> </w:t>
      </w:r>
      <w:r w:rsidR="002D118D">
        <w:t xml:space="preserve">the </w:t>
      </w:r>
      <w:r w:rsidR="00CE6421">
        <w:t>physicsW</w:t>
      </w:r>
      <w:r w:rsidR="002D118D">
        <w:t>orld.</w:t>
      </w:r>
    </w:p>
    <w:p w14:paraId="2F6C548F" w14:textId="4A3B9BA6" w:rsidR="0050552F" w:rsidRDefault="004208E1" w:rsidP="000B44D4">
      <w:pPr>
        <w:rPr>
          <w:rStyle w:val="Hyperlink"/>
        </w:rPr>
      </w:pPr>
      <w:r>
        <w:t xml:space="preserve">The JBOX2d javadoc can be found at </w:t>
      </w:r>
      <w:hyperlink r:id="rId19" w:history="1">
        <w:r w:rsidRPr="0039494C">
          <w:rPr>
            <w:rStyle w:val="Hyperlink"/>
          </w:rPr>
          <w:t>https://code.google.com/p/jbox2d/downloads/detail?name=jbox2d-library-2.1.2.0-javadoc.jar</w:t>
        </w:r>
      </w:hyperlink>
    </w:p>
    <w:p w14:paraId="6BCF0997" w14:textId="77777777" w:rsidR="000B44D4" w:rsidRDefault="000B44D4" w:rsidP="000B44D4">
      <w:pPr>
        <w:rPr>
          <w:rStyle w:val="Hyperlink"/>
        </w:rPr>
      </w:pPr>
    </w:p>
    <w:p w14:paraId="00AFE157" w14:textId="77777777" w:rsidR="000B44D4" w:rsidRDefault="000B44D4" w:rsidP="000B44D4"/>
    <w:p w14:paraId="1BE1D618" w14:textId="0D4B3C40" w:rsidR="00696ADB" w:rsidRDefault="00482FCB" w:rsidP="00696ADB">
      <w:pPr>
        <w:pStyle w:val="Heading3"/>
      </w:pPr>
      <w:r>
        <w:lastRenderedPageBreak/>
        <w:t>6.2.2</w:t>
      </w:r>
      <w:r w:rsidR="00696ADB">
        <w:t>.</w:t>
      </w:r>
      <w:r w:rsidR="002D118D">
        <w:t xml:space="preserve"> </w:t>
      </w:r>
      <w:r w:rsidR="00696ADB">
        <w:t>DNA</w:t>
      </w:r>
    </w:p>
    <w:p w14:paraId="64A1B9BF" w14:textId="77777777" w:rsidR="0012464A" w:rsidRDefault="0012464A" w:rsidP="0012464A">
      <w:pPr>
        <w:pStyle w:val="ListParagraph"/>
        <w:ind w:left="0"/>
        <w:jc w:val="both"/>
      </w:pPr>
      <w:r>
        <w:t>The DNA class consists of an attribute for each of the traits in the game. These are in the form of a tuple of two Booleans. The tuple represents a pair of alleles, one from each of its parent’s DNA. The two possible alleles in a gene are “has the trait” and “doesn’t have the trait”, in which “has the trait” is always recessive and represented by true (whereas “doesn’t have the trait”, is always dominant and represented by false).</w:t>
      </w:r>
    </w:p>
    <w:p w14:paraId="04F9E49E" w14:textId="77777777" w:rsidR="00D63B8B" w:rsidRDefault="00D63B8B" w:rsidP="0012464A">
      <w:pPr>
        <w:pStyle w:val="ListParagraph"/>
        <w:ind w:left="0"/>
        <w:jc w:val="both"/>
      </w:pPr>
    </w:p>
    <w:p w14:paraId="14B404B7" w14:textId="15CBC016" w:rsidR="0037330C" w:rsidRDefault="0037330C" w:rsidP="0012464A">
      <w:pPr>
        <w:pStyle w:val="ListParagraph"/>
        <w:ind w:left="0"/>
        <w:jc w:val="both"/>
      </w:pPr>
      <w:r>
        <w:t>Ignoring inherited Data and Methods from GameObject</w:t>
      </w:r>
    </w:p>
    <w:p w14:paraId="1EF97F9F" w14:textId="47211D64" w:rsidR="0012464A" w:rsidRPr="0012464A" w:rsidRDefault="002702E9" w:rsidP="0012464A">
      <w:r>
        <w:t>DNA has 9 Components</w:t>
      </w:r>
    </w:p>
    <w:p w14:paraId="2F6E3E08" w14:textId="2B5D4489"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sidR="00880D26">
        <w:rPr>
          <w:rFonts w:ascii="Monaco" w:hAnsi="Monaco" w:cs="Monaco"/>
          <w:color w:val="0000C0"/>
        </w:rPr>
        <w:t>life</w:t>
      </w:r>
      <w:r w:rsidRPr="00262A2E">
        <w:rPr>
          <w:rFonts w:ascii="Monaco" w:hAnsi="Monaco" w:cs="Monaco"/>
          <w:color w:val="000000"/>
        </w:rPr>
        <w:t>;</w:t>
      </w:r>
    </w:p>
    <w:p w14:paraId="6D88E9EA" w14:textId="6EE37A4F" w:rsid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stamina</w:t>
      </w:r>
      <w:r w:rsidRPr="00262A2E">
        <w:rPr>
          <w:rFonts w:ascii="Monaco" w:hAnsi="Monaco" w:cs="Monaco"/>
          <w:color w:val="000000"/>
        </w:rPr>
        <w:t>;</w:t>
      </w:r>
    </w:p>
    <w:p w14:paraId="0DED55F7" w14:textId="27D4780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shield</w:t>
      </w:r>
      <w:r w:rsidRPr="00262A2E">
        <w:rPr>
          <w:rFonts w:ascii="Monaco" w:hAnsi="Monaco" w:cs="Monaco"/>
          <w:color w:val="000000"/>
        </w:rPr>
        <w:t>;</w:t>
      </w:r>
    </w:p>
    <w:p w14:paraId="6FC8B687" w14:textId="4BECDD38"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attackSpeed</w:t>
      </w:r>
      <w:r w:rsidRPr="00262A2E">
        <w:rPr>
          <w:rFonts w:ascii="Monaco" w:hAnsi="Monaco" w:cs="Monaco"/>
          <w:color w:val="000000"/>
        </w:rPr>
        <w:t>;</w:t>
      </w:r>
    </w:p>
    <w:p w14:paraId="1E0E439B" w14:textId="7641DD5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damage</w:t>
      </w:r>
      <w:r w:rsidRPr="00262A2E">
        <w:rPr>
          <w:rFonts w:ascii="Monaco" w:hAnsi="Monaco" w:cs="Monaco"/>
          <w:color w:val="000000"/>
        </w:rPr>
        <w:t>;</w:t>
      </w:r>
    </w:p>
    <w:p w14:paraId="6E0C2DC8" w14:textId="360F957E"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shooting</w:t>
      </w:r>
      <w:r w:rsidR="00F26A03">
        <w:rPr>
          <w:rFonts w:ascii="Monaco" w:hAnsi="Monaco" w:cs="Monaco"/>
          <w:color w:val="0000C0"/>
        </w:rPr>
        <w:t>Type</w:t>
      </w:r>
      <w:r w:rsidRPr="00262A2E">
        <w:rPr>
          <w:rFonts w:ascii="Monaco" w:hAnsi="Monaco" w:cs="Monaco"/>
          <w:color w:val="000000"/>
        </w:rPr>
        <w:t>;</w:t>
      </w:r>
    </w:p>
    <w:p w14:paraId="502ED004" w14:textId="0D2BCDED"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speed</w:t>
      </w:r>
      <w:r>
        <w:rPr>
          <w:rFonts w:ascii="Monaco" w:hAnsi="Monaco" w:cs="Monaco"/>
          <w:color w:val="000000"/>
        </w:rPr>
        <w:t>;</w:t>
      </w:r>
    </w:p>
    <w:p w14:paraId="23A8B70C" w14:textId="44D5A5D7" w:rsidR="00C56FD3" w:rsidRPr="00C56FD3"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acceleration</w:t>
      </w:r>
      <w:r w:rsidRPr="00262A2E">
        <w:rPr>
          <w:rFonts w:ascii="Monaco" w:hAnsi="Monaco" w:cs="Monaco"/>
          <w:color w:val="000000"/>
        </w:rPr>
        <w:t>;</w:t>
      </w:r>
    </w:p>
    <w:p w14:paraId="2CE9EB5D" w14:textId="0E635B8B" w:rsidR="00C56FD3" w:rsidRPr="00262A2E" w:rsidRDefault="00C56FD3" w:rsidP="00C56FD3">
      <w:pPr>
        <w:pStyle w:val="ListParagraph"/>
        <w:widowControl w:val="0"/>
        <w:autoSpaceDE w:val="0"/>
        <w:autoSpaceDN w:val="0"/>
        <w:adjustRightInd w:val="0"/>
        <w:ind w:left="1080"/>
        <w:rPr>
          <w:rFonts w:ascii="Monaco" w:hAnsi="Monaco" w:cs="Monaco"/>
          <w:color w:val="000000"/>
        </w:rPr>
      </w:pPr>
      <w:r>
        <w:rPr>
          <w:rFonts w:ascii="Monaco" w:hAnsi="Monaco" w:cs="Monaco"/>
          <w:color w:val="000000"/>
        </w:rPr>
        <w:t>(Boolean,Boolean)</w:t>
      </w:r>
      <w:r w:rsidRPr="00262A2E">
        <w:rPr>
          <w:rFonts w:ascii="Monaco" w:hAnsi="Monaco" w:cs="Monaco"/>
          <w:color w:val="000000"/>
        </w:rPr>
        <w:t xml:space="preserve"> </w:t>
      </w:r>
      <w:r>
        <w:rPr>
          <w:rFonts w:ascii="Monaco" w:hAnsi="Monaco" w:cs="Monaco"/>
          <w:color w:val="0000C0"/>
        </w:rPr>
        <w:t>handling</w:t>
      </w:r>
      <w:r w:rsidRPr="00262A2E">
        <w:rPr>
          <w:rFonts w:ascii="Monaco" w:hAnsi="Monaco" w:cs="Monaco"/>
          <w:color w:val="000000"/>
        </w:rPr>
        <w:t>;</w:t>
      </w:r>
    </w:p>
    <w:p w14:paraId="093C260B" w14:textId="77777777" w:rsidR="00C717FE" w:rsidRDefault="00C717FE" w:rsidP="0012464A"/>
    <w:p w14:paraId="7477585E" w14:textId="70D2C429" w:rsidR="00C56FD3" w:rsidRDefault="0037330C" w:rsidP="0012464A">
      <w:r>
        <w:t xml:space="preserve">DNA has no </w:t>
      </w:r>
      <w:r w:rsidR="00DE5653">
        <w:t>methods</w:t>
      </w:r>
    </w:p>
    <w:p w14:paraId="7D8CE9C1" w14:textId="7F022568" w:rsidR="00C56FD3" w:rsidRDefault="0012464A" w:rsidP="00C56FD3">
      <w:r>
        <w:t>For reaso</w:t>
      </w:r>
      <w:r w:rsidR="002B5894">
        <w:t>ning as t</w:t>
      </w:r>
      <w:r w:rsidR="0080248C">
        <w:t xml:space="preserve">o the design of DNA and its functional </w:t>
      </w:r>
      <w:r w:rsidR="00880D26">
        <w:t>requirements</w:t>
      </w:r>
      <w:r w:rsidR="0080248C">
        <w:t xml:space="preserve"> refer to </w:t>
      </w:r>
      <w:r w:rsidR="00880D26">
        <w:t>section</w:t>
      </w:r>
      <w:r w:rsidR="0080248C">
        <w:t xml:space="preserve"> 8.1.</w:t>
      </w:r>
    </w:p>
    <w:p w14:paraId="47200C2B" w14:textId="638C1856" w:rsidR="00697C73" w:rsidRDefault="00482FCB" w:rsidP="00697C73">
      <w:pPr>
        <w:pStyle w:val="Heading4"/>
      </w:pPr>
      <w:r>
        <w:t>6.2.3</w:t>
      </w:r>
      <w:r w:rsidR="00697C73">
        <w:t>.</w:t>
      </w:r>
      <w:r w:rsidR="00C717FE">
        <w:t xml:space="preserve"> </w:t>
      </w:r>
      <w:r w:rsidR="00697C73">
        <w:t>Gameobject</w:t>
      </w:r>
    </w:p>
    <w:p w14:paraId="514FDE43" w14:textId="77777777" w:rsidR="00697C73" w:rsidRDefault="00697C73" w:rsidP="00697C73">
      <w:pPr>
        <w:widowControl w:val="0"/>
        <w:autoSpaceDE w:val="0"/>
        <w:autoSpaceDN w:val="0"/>
        <w:adjustRightInd w:val="0"/>
        <w:spacing w:after="0" w:line="240" w:lineRule="auto"/>
      </w:pPr>
    </w:p>
    <w:p w14:paraId="17C433A2" w14:textId="77777777" w:rsidR="00894194" w:rsidRDefault="00697C73" w:rsidP="00697C73">
      <w:pPr>
        <w:widowControl w:val="0"/>
        <w:autoSpaceDE w:val="0"/>
        <w:autoSpaceDN w:val="0"/>
        <w:adjustRightInd w:val="0"/>
        <w:spacing w:after="0" w:line="240" w:lineRule="auto"/>
      </w:pPr>
      <w:r>
        <w:t>The fundamental component to the Game World</w:t>
      </w:r>
    </w:p>
    <w:p w14:paraId="0C6597D8" w14:textId="272D7721" w:rsidR="00697C73" w:rsidRDefault="00894194" w:rsidP="00697C73">
      <w:pPr>
        <w:widowControl w:val="0"/>
        <w:autoSpaceDE w:val="0"/>
        <w:autoSpaceDN w:val="0"/>
        <w:adjustRightInd w:val="0"/>
        <w:spacing w:after="0" w:line="240" w:lineRule="auto"/>
      </w:pPr>
      <w:r>
        <w:t>GameObject</w:t>
      </w:r>
      <w:r w:rsidR="00697C73">
        <w:t xml:space="preserve"> has </w:t>
      </w:r>
      <w:r w:rsidR="00274417">
        <w:t>4</w:t>
      </w:r>
      <w:r w:rsidR="00176C10">
        <w:t xml:space="preserve"> components</w:t>
      </w:r>
      <w:r w:rsidR="00806CFA">
        <w:t>:</w:t>
      </w:r>
    </w:p>
    <w:p w14:paraId="38E43E0E" w14:textId="77777777" w:rsidR="00806CFA" w:rsidRDefault="00806CFA" w:rsidP="00697C73">
      <w:pPr>
        <w:widowControl w:val="0"/>
        <w:autoSpaceDE w:val="0"/>
        <w:autoSpaceDN w:val="0"/>
        <w:adjustRightInd w:val="0"/>
        <w:spacing w:after="0" w:line="240" w:lineRule="auto"/>
      </w:pPr>
    </w:p>
    <w:p w14:paraId="307EF0D8" w14:textId="77777777" w:rsidR="00697C73" w:rsidRPr="00262A2E" w:rsidRDefault="00697C73" w:rsidP="00262A2E">
      <w:pPr>
        <w:pStyle w:val="ListParagraph"/>
        <w:widowControl w:val="0"/>
        <w:autoSpaceDE w:val="0"/>
        <w:autoSpaceDN w:val="0"/>
        <w:adjustRightInd w:val="0"/>
        <w:ind w:left="1080"/>
        <w:rPr>
          <w:rFonts w:ascii="Monaco" w:hAnsi="Monaco" w:cs="Monaco"/>
          <w:color w:val="000000"/>
        </w:rPr>
      </w:pPr>
      <w:r w:rsidRPr="00262A2E">
        <w:rPr>
          <w:rFonts w:ascii="Monaco" w:hAnsi="Monaco" w:cs="Monaco"/>
          <w:color w:val="000000"/>
        </w:rPr>
        <w:t xml:space="preserve">Image </w:t>
      </w:r>
      <w:r w:rsidRPr="00262A2E">
        <w:rPr>
          <w:rFonts w:ascii="Monaco" w:hAnsi="Monaco" w:cs="Monaco"/>
          <w:color w:val="0000C0"/>
        </w:rPr>
        <w:t>image</w:t>
      </w:r>
      <w:r w:rsidRPr="00262A2E">
        <w:rPr>
          <w:rFonts w:ascii="Monaco" w:hAnsi="Monaco" w:cs="Monaco"/>
          <w:color w:val="000000"/>
        </w:rPr>
        <w:t>;</w:t>
      </w:r>
    </w:p>
    <w:p w14:paraId="10EA4ADD"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used by the GameObject</w:t>
      </w:r>
      <w:r>
        <w:rPr>
          <w:rFonts w:ascii="Monaco" w:hAnsi="Monaco" w:cs="Monaco"/>
          <w:color w:val="000000"/>
        </w:rPr>
        <w:t xml:space="preserve">’s </w:t>
      </w:r>
      <w:r w:rsidRPr="00CB60F0">
        <w:rPr>
          <w:rFonts w:ascii="Monaco" w:hAnsi="Monaco" w:cs="Monaco"/>
          <w:color w:val="000000"/>
        </w:rPr>
        <w:t xml:space="preserve">render(graphics, </w:t>
      </w:r>
      <w:r>
        <w:rPr>
          <w:rFonts w:ascii="Monaco" w:hAnsi="Monaco" w:cs="Monaco"/>
          <w:color w:val="000000"/>
        </w:rPr>
        <w:t>x,</w:t>
      </w:r>
      <w:r w:rsidRPr="00CB60F0">
        <w:rPr>
          <w:rFonts w:ascii="Monaco" w:hAnsi="Monaco" w:cs="Monaco"/>
          <w:color w:val="000000"/>
        </w:rPr>
        <w:t xml:space="preserve"> </w:t>
      </w:r>
      <w:r>
        <w:rPr>
          <w:rFonts w:ascii="Monaco" w:hAnsi="Monaco" w:cs="Monaco"/>
          <w:color w:val="000000"/>
        </w:rPr>
        <w:t>y</w:t>
      </w:r>
      <w:r w:rsidRPr="00CB60F0">
        <w:rPr>
          <w:rFonts w:ascii="Monaco" w:hAnsi="Monaco" w:cs="Monaco"/>
          <w:color w:val="000000"/>
        </w:rPr>
        <w:t xml:space="preserve">) method to draw the </w:t>
      </w:r>
      <w:r>
        <w:rPr>
          <w:rFonts w:ascii="Monaco" w:hAnsi="Monaco" w:cs="Monaco"/>
          <w:color w:val="000000"/>
        </w:rPr>
        <w:t>image</w:t>
      </w:r>
      <w:r w:rsidRPr="00CB60F0">
        <w:rPr>
          <w:rFonts w:ascii="Monaco" w:hAnsi="Monaco" w:cs="Monaco"/>
          <w:color w:val="000000"/>
        </w:rPr>
        <w:t xml:space="preserve"> on screen</w:t>
      </w:r>
      <w:r>
        <w:rPr>
          <w:rFonts w:ascii="Monaco" w:hAnsi="Monaco" w:cs="Monaco"/>
          <w:color w:val="000000"/>
        </w:rPr>
        <w:t xml:space="preserve"> at position x y</w:t>
      </w:r>
      <w:r w:rsidRPr="00CB60F0">
        <w:rPr>
          <w:rFonts w:ascii="Monaco" w:hAnsi="Monaco" w:cs="Monaco"/>
          <w:color w:val="000000"/>
        </w:rPr>
        <w:t>.</w:t>
      </w:r>
    </w:p>
    <w:p w14:paraId="0746C333"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8939E7">
        <w:rPr>
          <w:rFonts w:ascii="Monaco" w:hAnsi="Monaco" w:cs="Monaco"/>
          <w:color w:val="000000"/>
        </w:rPr>
        <w:t>int</w:t>
      </w:r>
      <w:r w:rsidRPr="00CB60F0">
        <w:rPr>
          <w:rFonts w:ascii="Monaco" w:hAnsi="Monaco" w:cs="Monaco"/>
          <w:color w:val="000000"/>
        </w:rPr>
        <w:t xml:space="preserve"> </w:t>
      </w:r>
      <w:r w:rsidRPr="00CB60F0">
        <w:rPr>
          <w:rFonts w:ascii="Monaco" w:hAnsi="Monaco" w:cs="Monaco"/>
          <w:color w:val="0000C0"/>
        </w:rPr>
        <w:t>id</w:t>
      </w:r>
      <w:r w:rsidRPr="00CB60F0">
        <w:rPr>
          <w:rFonts w:ascii="Monaco" w:hAnsi="Monaco" w:cs="Monaco"/>
          <w:color w:val="000000"/>
        </w:rPr>
        <w:t>;</w:t>
      </w:r>
    </w:p>
    <w:p w14:paraId="40BB36DF" w14:textId="273BCC43"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GameObjects unique identifier</w:t>
      </w:r>
      <w:r w:rsidR="004208E1">
        <w:rPr>
          <w:rFonts w:ascii="Monaco" w:hAnsi="Monaco" w:cs="Monaco"/>
          <w:color w:val="000000"/>
        </w:rPr>
        <w:t xml:space="preserve"> it is assigned via a call to the GameWorld singleton.</w:t>
      </w:r>
    </w:p>
    <w:p w14:paraId="6934DD74" w14:textId="77777777" w:rsidR="00697C73" w:rsidRPr="00CB60F0" w:rsidRDefault="00697C73" w:rsidP="00262A2E">
      <w:pPr>
        <w:pStyle w:val="ListParagraph"/>
        <w:widowControl w:val="0"/>
        <w:autoSpaceDE w:val="0"/>
        <w:autoSpaceDN w:val="0"/>
        <w:adjustRightInd w:val="0"/>
        <w:ind w:left="1080"/>
        <w:rPr>
          <w:rFonts w:ascii="Monaco" w:hAnsi="Monaco" w:cs="Monaco"/>
          <w:color w:val="000000"/>
        </w:rPr>
      </w:pPr>
      <w:r w:rsidRPr="00CB60F0">
        <w:rPr>
          <w:rFonts w:ascii="Monaco" w:hAnsi="Monaco" w:cs="Monaco"/>
          <w:color w:val="000000"/>
        </w:rPr>
        <w:t xml:space="preserve">Body </w:t>
      </w:r>
      <w:r w:rsidRPr="00CB60F0">
        <w:rPr>
          <w:rFonts w:ascii="Monaco" w:hAnsi="Monaco" w:cs="Monaco"/>
          <w:color w:val="0000C0"/>
        </w:rPr>
        <w:t>body</w:t>
      </w:r>
      <w:r w:rsidRPr="00CB60F0">
        <w:rPr>
          <w:rFonts w:ascii="Monaco" w:hAnsi="Monaco" w:cs="Monaco"/>
          <w:color w:val="000000"/>
        </w:rPr>
        <w:t>;</w:t>
      </w:r>
    </w:p>
    <w:p w14:paraId="2C20A02E" w14:textId="77777777" w:rsidR="00697C73" w:rsidRPr="00CB60F0" w:rsidRDefault="00697C73" w:rsidP="00697C73">
      <w:pPr>
        <w:pStyle w:val="ListParagraph"/>
        <w:widowControl w:val="0"/>
        <w:autoSpaceDE w:val="0"/>
        <w:autoSpaceDN w:val="0"/>
        <w:adjustRightInd w:val="0"/>
        <w:ind w:left="1800"/>
        <w:rPr>
          <w:rFonts w:ascii="Monaco" w:hAnsi="Monaco" w:cs="Monaco"/>
        </w:rPr>
      </w:pPr>
      <w:r w:rsidRPr="00CB60F0">
        <w:rPr>
          <w:rFonts w:ascii="Monaco" w:hAnsi="Monaco" w:cs="Monaco"/>
          <w:color w:val="000000"/>
        </w:rPr>
        <w:t>This is the objects ‘Physical’ representation</w:t>
      </w:r>
      <w:r>
        <w:rPr>
          <w:rFonts w:ascii="Monaco" w:hAnsi="Monaco" w:cs="Monaco"/>
          <w:color w:val="000000"/>
        </w:rPr>
        <w:t xml:space="preserve"> used </w:t>
      </w:r>
      <w:r w:rsidRPr="00CB60F0">
        <w:rPr>
          <w:rFonts w:ascii="Monaco" w:hAnsi="Monaco" w:cs="Monaco"/>
          <w:color w:val="000000"/>
        </w:rPr>
        <w:t>in physics calculati</w:t>
      </w:r>
      <w:r>
        <w:rPr>
          <w:rFonts w:ascii="Monaco" w:hAnsi="Monaco" w:cs="Monaco"/>
          <w:color w:val="000000"/>
        </w:rPr>
        <w:t xml:space="preserve">ons, also contains information </w:t>
      </w:r>
      <w:r w:rsidRPr="00CB60F0">
        <w:rPr>
          <w:rFonts w:ascii="Monaco" w:hAnsi="Monaco" w:cs="Monaco"/>
          <w:color w:val="000000"/>
        </w:rPr>
        <w:t>on its position</w:t>
      </w:r>
    </w:p>
    <w:p w14:paraId="7AADD3E8" w14:textId="77777777" w:rsidR="00697C73" w:rsidRDefault="00697C73" w:rsidP="00262A2E">
      <w:pPr>
        <w:pStyle w:val="ListParagraph"/>
        <w:ind w:left="1080"/>
      </w:pPr>
      <w:r w:rsidRPr="008939E7">
        <w:rPr>
          <w:rFonts w:ascii="Monaco" w:hAnsi="Monaco" w:cs="Monaco"/>
          <w:color w:val="000000"/>
        </w:rPr>
        <w:t>boolean</w:t>
      </w:r>
      <w:r w:rsidRPr="00CB60F0">
        <w:rPr>
          <w:rFonts w:ascii="Monaco" w:hAnsi="Monaco" w:cs="Monaco"/>
          <w:color w:val="000000"/>
        </w:rPr>
        <w:t xml:space="preserve"> </w:t>
      </w:r>
      <w:r w:rsidRPr="00CB60F0">
        <w:rPr>
          <w:rFonts w:ascii="Monaco" w:hAnsi="Monaco" w:cs="Monaco"/>
          <w:color w:val="0000C0"/>
        </w:rPr>
        <w:t>solid</w:t>
      </w:r>
      <w:r w:rsidRPr="00CB60F0">
        <w:rPr>
          <w:rFonts w:ascii="Monaco" w:hAnsi="Monaco" w:cs="Monaco"/>
          <w:color w:val="000000"/>
        </w:rPr>
        <w:t>;</w:t>
      </w:r>
    </w:p>
    <w:p w14:paraId="79A76B41" w14:textId="3EE5F61C" w:rsidR="00697C73" w:rsidRDefault="00697C73" w:rsidP="00697C73">
      <w:pPr>
        <w:pStyle w:val="ListParagraph"/>
        <w:widowControl w:val="0"/>
        <w:autoSpaceDE w:val="0"/>
        <w:autoSpaceDN w:val="0"/>
        <w:adjustRightInd w:val="0"/>
        <w:ind w:left="1800"/>
        <w:rPr>
          <w:rFonts w:ascii="Monaco" w:hAnsi="Monaco" w:cs="Monaco"/>
          <w:color w:val="000000"/>
        </w:rPr>
      </w:pPr>
      <w:r w:rsidRPr="008939E7">
        <w:rPr>
          <w:rFonts w:ascii="Monaco" w:hAnsi="Monaco" w:cs="Monaco"/>
          <w:color w:val="000000"/>
        </w:rPr>
        <w:t>This is a flag that determines whether the object takes part in physics calculations or is ‘ethereal’, l</w:t>
      </w:r>
      <w:r w:rsidR="00B75625">
        <w:rPr>
          <w:rFonts w:ascii="Monaco" w:hAnsi="Monaco" w:cs="Monaco"/>
          <w:color w:val="000000"/>
        </w:rPr>
        <w:t>ike a M</w:t>
      </w:r>
      <w:r w:rsidRPr="008939E7">
        <w:rPr>
          <w:rFonts w:ascii="Monaco" w:hAnsi="Monaco" w:cs="Monaco"/>
          <w:color w:val="000000"/>
        </w:rPr>
        <w:t xml:space="preserve">arker or </w:t>
      </w:r>
      <w:r w:rsidR="00B75625">
        <w:rPr>
          <w:rFonts w:ascii="Monaco" w:hAnsi="Monaco" w:cs="Monaco"/>
          <w:color w:val="000000"/>
        </w:rPr>
        <w:t>C</w:t>
      </w:r>
      <w:r w:rsidR="007E6E9D">
        <w:rPr>
          <w:rFonts w:ascii="Monaco" w:hAnsi="Monaco" w:cs="Monaco"/>
          <w:color w:val="000000"/>
        </w:rPr>
        <w:t>reatureS</w:t>
      </w:r>
      <w:r w:rsidRPr="008939E7">
        <w:rPr>
          <w:rFonts w:ascii="Monaco" w:hAnsi="Monaco" w:cs="Monaco"/>
          <w:color w:val="000000"/>
        </w:rPr>
        <w:t>pawner.</w:t>
      </w:r>
    </w:p>
    <w:p w14:paraId="73C0720C" w14:textId="77777777" w:rsidR="00806CFA" w:rsidRDefault="00806CFA" w:rsidP="00697C73">
      <w:pPr>
        <w:widowControl w:val="0"/>
        <w:autoSpaceDE w:val="0"/>
        <w:autoSpaceDN w:val="0"/>
        <w:adjustRightInd w:val="0"/>
      </w:pPr>
    </w:p>
    <w:p w14:paraId="26CAA61C" w14:textId="6CAD4A84" w:rsidR="00697C73" w:rsidRDefault="00697C73" w:rsidP="00697C73">
      <w:pPr>
        <w:widowControl w:val="0"/>
        <w:autoSpaceDE w:val="0"/>
        <w:autoSpaceDN w:val="0"/>
        <w:adjustRightInd w:val="0"/>
      </w:pPr>
      <w:r>
        <w:t>GameObject defines 2 methods</w:t>
      </w:r>
    </w:p>
    <w:p w14:paraId="47533FA3" w14:textId="77777777" w:rsidR="00697C73" w:rsidRPr="0047235E" w:rsidRDefault="00697C73" w:rsidP="00262A2E">
      <w:pPr>
        <w:pStyle w:val="ListParagraph"/>
        <w:widowControl w:val="0"/>
        <w:autoSpaceDE w:val="0"/>
        <w:autoSpaceDN w:val="0"/>
        <w:adjustRightInd w:val="0"/>
        <w:ind w:left="1080"/>
      </w:pPr>
      <w:r w:rsidRPr="0047235E">
        <w:rPr>
          <w:rFonts w:ascii="Monaco" w:hAnsi="Monaco" w:cs="Monaco"/>
          <w:b/>
          <w:bCs/>
          <w:color w:val="7F0055"/>
        </w:rPr>
        <w:lastRenderedPageBreak/>
        <w:t>abstract</w:t>
      </w:r>
      <w:r w:rsidRPr="0047235E">
        <w:rPr>
          <w:rFonts w:ascii="Monaco" w:hAnsi="Monaco" w:cs="Monaco"/>
          <w:color w:val="000000"/>
        </w:rPr>
        <w:t xml:space="preserve"> </w:t>
      </w:r>
      <w:r w:rsidRPr="0047235E">
        <w:rPr>
          <w:rFonts w:ascii="Monaco" w:hAnsi="Monaco" w:cs="Monaco"/>
          <w:b/>
          <w:bCs/>
          <w:color w:val="7F0055"/>
        </w:rPr>
        <w:t>public</w:t>
      </w:r>
      <w:r w:rsidRPr="0047235E">
        <w:rPr>
          <w:rFonts w:ascii="Monaco" w:hAnsi="Monaco" w:cs="Monaco"/>
          <w:color w:val="000000"/>
        </w:rPr>
        <w:t xml:space="preserve"> </w:t>
      </w:r>
      <w:r w:rsidRPr="0047235E">
        <w:rPr>
          <w:rFonts w:ascii="Monaco" w:hAnsi="Monaco" w:cs="Monaco"/>
          <w:b/>
          <w:bCs/>
          <w:color w:val="7F0055"/>
        </w:rPr>
        <w:t>void</w:t>
      </w:r>
      <w:r w:rsidRPr="0047235E">
        <w:rPr>
          <w:rFonts w:ascii="Monaco" w:hAnsi="Monaco" w:cs="Monaco"/>
          <w:color w:val="000000"/>
        </w:rPr>
        <w:t xml:space="preserve"> update(</w:t>
      </w:r>
      <w:r w:rsidRPr="0047235E">
        <w:rPr>
          <w:rFonts w:ascii="Monaco" w:hAnsi="Monaco" w:cs="Monaco"/>
          <w:b/>
          <w:bCs/>
          <w:color w:val="7F0055"/>
        </w:rPr>
        <w:t>int</w:t>
      </w:r>
      <w:r w:rsidRPr="0047235E">
        <w:rPr>
          <w:rFonts w:ascii="Monaco" w:hAnsi="Monaco" w:cs="Monaco"/>
          <w:color w:val="000000"/>
        </w:rPr>
        <w:t xml:space="preserve"> delta, GameContainer gc);</w:t>
      </w:r>
    </w:p>
    <w:p w14:paraId="5FBD2448" w14:textId="163FF0E0" w:rsidR="00697C73" w:rsidRDefault="00697C73" w:rsidP="00697C73">
      <w:pPr>
        <w:widowControl w:val="0"/>
        <w:autoSpaceDE w:val="0"/>
        <w:autoSpaceDN w:val="0"/>
        <w:adjustRightInd w:val="0"/>
        <w:ind w:left="1440"/>
      </w:pPr>
      <w:r>
        <w:t>This is called on every time step to update the game object according to some delta</w:t>
      </w:r>
      <w:r w:rsidR="00806CFA">
        <w:t>.</w:t>
      </w:r>
    </w:p>
    <w:p w14:paraId="7625D6B6" w14:textId="77777777" w:rsidR="00697C73" w:rsidRPr="00B02050" w:rsidRDefault="00697C73" w:rsidP="00262A2E">
      <w:pPr>
        <w:pStyle w:val="ListParagraph"/>
        <w:widowControl w:val="0"/>
        <w:autoSpaceDE w:val="0"/>
        <w:autoSpaceDN w:val="0"/>
        <w:adjustRightInd w:val="0"/>
        <w:ind w:left="1080"/>
      </w:pPr>
      <w:r w:rsidRPr="00B02050">
        <w:rPr>
          <w:rFonts w:ascii="Monaco" w:hAnsi="Monaco" w:cs="Monaco"/>
          <w:b/>
          <w:bCs/>
          <w:color w:val="7F0055"/>
        </w:rPr>
        <w:t>void</w:t>
      </w:r>
      <w:r w:rsidRPr="00B02050">
        <w:rPr>
          <w:rFonts w:ascii="Monaco" w:hAnsi="Monaco" w:cs="Monaco"/>
          <w:color w:val="000000"/>
        </w:rPr>
        <w:t xml:space="preserve"> render(Graphics g,</w:t>
      </w:r>
      <w:r w:rsidRPr="00B02050">
        <w:rPr>
          <w:rFonts w:ascii="Monaco" w:hAnsi="Monaco" w:cs="Monaco"/>
          <w:b/>
          <w:bCs/>
          <w:color w:val="7F0055"/>
        </w:rPr>
        <w:t>float</w:t>
      </w:r>
      <w:r w:rsidRPr="00B02050">
        <w:rPr>
          <w:rFonts w:ascii="Monaco" w:hAnsi="Monaco" w:cs="Monaco"/>
          <w:color w:val="000000"/>
        </w:rPr>
        <w:t xml:space="preserve"> xrender,</w:t>
      </w:r>
      <w:r w:rsidRPr="00B02050">
        <w:rPr>
          <w:rFonts w:ascii="Monaco" w:hAnsi="Monaco" w:cs="Monaco"/>
          <w:b/>
          <w:bCs/>
          <w:color w:val="7F0055"/>
        </w:rPr>
        <w:t>float</w:t>
      </w:r>
      <w:r w:rsidRPr="00B02050">
        <w:rPr>
          <w:rFonts w:ascii="Monaco" w:hAnsi="Monaco" w:cs="Monaco"/>
          <w:color w:val="000000"/>
        </w:rPr>
        <w:t xml:space="preserve"> yrender);</w:t>
      </w:r>
    </w:p>
    <w:p w14:paraId="3B0B050C" w14:textId="44DB8130" w:rsidR="00AB4128" w:rsidRDefault="00697C73" w:rsidP="008C56C1">
      <w:pPr>
        <w:widowControl w:val="0"/>
        <w:autoSpaceDE w:val="0"/>
        <w:autoSpaceDN w:val="0"/>
        <w:adjustRightInd w:val="0"/>
        <w:ind w:left="1440"/>
      </w:pPr>
      <w:r>
        <w:t>This is called on every time the object is to be drawn, it shall be the same for all game objects.</w:t>
      </w:r>
    </w:p>
    <w:p w14:paraId="27A155D5" w14:textId="50E86AA6" w:rsidR="000B715C" w:rsidRDefault="00132DB5" w:rsidP="00376CF5">
      <w:pPr>
        <w:pStyle w:val="Heading4"/>
      </w:pPr>
      <w:r>
        <w:t>6.2.4. Gamestats</w:t>
      </w:r>
    </w:p>
    <w:p w14:paraId="3F6C02F0" w14:textId="77777777" w:rsidR="007E6E9D" w:rsidRPr="007E6E9D" w:rsidRDefault="007E6E9D" w:rsidP="007E6E9D"/>
    <w:p w14:paraId="65CBA2B3" w14:textId="77777777" w:rsidR="00FF76B7" w:rsidRDefault="00FF76B7">
      <w:pPr>
        <w:rPr>
          <w:caps/>
          <w:color w:val="632423" w:themeColor="accent2" w:themeShade="80"/>
          <w:spacing w:val="20"/>
          <w:sz w:val="28"/>
          <w:szCs w:val="28"/>
        </w:rPr>
      </w:pPr>
      <w:r>
        <w:br w:type="page"/>
      </w:r>
    </w:p>
    <w:p w14:paraId="72BB52F6" w14:textId="2B3D329E" w:rsidR="005236E1" w:rsidRPr="00A80C54" w:rsidRDefault="00AE02D2" w:rsidP="005236E1">
      <w:pPr>
        <w:pStyle w:val="Heading1"/>
      </w:pPr>
      <w:r>
        <w:lastRenderedPageBreak/>
        <w:t>7</w:t>
      </w:r>
      <w:r w:rsidR="00A60C0B">
        <w:t>.</w:t>
      </w:r>
      <w:r w:rsidR="00806CFA">
        <w:t xml:space="preserve"> </w:t>
      </w:r>
      <w:r w:rsidR="005236E1" w:rsidRPr="00A80C54">
        <w:t>Human Interface Design</w:t>
      </w:r>
    </w:p>
    <w:p w14:paraId="79A903AF" w14:textId="77777777" w:rsidR="002E6277" w:rsidRDefault="002E6277" w:rsidP="002E6277">
      <w:pPr>
        <w:pStyle w:val="Heading2"/>
      </w:pPr>
      <w:r>
        <w:t>7.1 User Interface Summary</w:t>
      </w:r>
    </w:p>
    <w:p w14:paraId="14AFEC58" w14:textId="00C37FFC" w:rsidR="001C7C97" w:rsidRPr="00FF76B7" w:rsidRDefault="002E6277">
      <w:r>
        <w:t>The game will consist of two main types of user interface: menu and gameplay.  In the menu sections, the user will navigate using the mouse to click on labelled options.  In the gampelay section the section will use 10 keys to play the game.  The game controls can be customised in the Settings menu. The default layout will be W, A, S, D to move up, left, down and right respectively.  UP ARROW, LEFT ARROW, DOWN ARROW and RIGHT ARROW will be the default keys for shooting up, left, down and right respectively.  SHIFT is used to make the player creature sprint and ESC pauses the game.</w:t>
      </w:r>
    </w:p>
    <w:p w14:paraId="762589E2" w14:textId="1CA8D995" w:rsidR="002E6277" w:rsidRDefault="002E6277" w:rsidP="001C7C97">
      <w:pPr>
        <w:pStyle w:val="Heading2"/>
        <w:spacing w:after="0"/>
      </w:pPr>
      <w:r>
        <w:t>7.2 Screen Images</w:t>
      </w:r>
    </w:p>
    <w:p w14:paraId="19279286" w14:textId="77777777" w:rsidR="002E6277" w:rsidRDefault="002E6277" w:rsidP="00612878">
      <w:pPr>
        <w:pStyle w:val="Heading3"/>
      </w:pPr>
      <w:r>
        <w:t>7.2.1 Splash Screen Prototype</w:t>
      </w:r>
    </w:p>
    <w:p w14:paraId="1E2CD60E" w14:textId="480F2E17" w:rsidR="00FF76B7" w:rsidRDefault="002E6277" w:rsidP="002E6277">
      <w:r>
        <w:rPr>
          <w:noProof/>
        </w:rPr>
        <w:drawing>
          <wp:inline distT="0" distB="0" distL="0" distR="0" wp14:anchorId="625F360A" wp14:editId="6EA8D0E3">
            <wp:extent cx="5062855" cy="3794695"/>
            <wp:effectExtent l="0" t="0" r="0" b="0"/>
            <wp:docPr id="15" name="Picture 1" descr="Splash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ashMenuPrototyp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3366" cy="3795078"/>
                    </a:xfrm>
                    <a:prstGeom prst="rect">
                      <a:avLst/>
                    </a:prstGeom>
                    <a:noFill/>
                    <a:ln>
                      <a:noFill/>
                    </a:ln>
                  </pic:spPr>
                </pic:pic>
              </a:graphicData>
            </a:graphic>
          </wp:inline>
        </w:drawing>
      </w:r>
    </w:p>
    <w:p w14:paraId="282C56EB" w14:textId="2F74B408" w:rsidR="002E6277" w:rsidRPr="00D16C27" w:rsidRDefault="00FF76B7" w:rsidP="002E6277">
      <w:r>
        <w:br w:type="page"/>
      </w:r>
    </w:p>
    <w:p w14:paraId="391C937B" w14:textId="77777777" w:rsidR="002E6277" w:rsidRDefault="002E6277" w:rsidP="002E6277">
      <w:pPr>
        <w:pStyle w:val="Heading3"/>
      </w:pPr>
      <w:r>
        <w:lastRenderedPageBreak/>
        <w:t>7.2.2 Main Menu Prototype</w:t>
      </w:r>
    </w:p>
    <w:p w14:paraId="33B4E0ED" w14:textId="7F5055EA" w:rsidR="002E6277" w:rsidRDefault="002E6277" w:rsidP="002E6277">
      <w:r>
        <w:rPr>
          <w:noProof/>
        </w:rPr>
        <w:drawing>
          <wp:inline distT="0" distB="0" distL="0" distR="0" wp14:anchorId="3E3C170A" wp14:editId="7BB66A78">
            <wp:extent cx="4879943" cy="3657600"/>
            <wp:effectExtent l="0" t="0" r="0" b="0"/>
            <wp:docPr id="14" name="Picture 2" descr="Main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MenuProto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9943" cy="3657600"/>
                    </a:xfrm>
                    <a:prstGeom prst="rect">
                      <a:avLst/>
                    </a:prstGeom>
                    <a:noFill/>
                    <a:ln>
                      <a:noFill/>
                    </a:ln>
                  </pic:spPr>
                </pic:pic>
              </a:graphicData>
            </a:graphic>
          </wp:inline>
        </w:drawing>
      </w:r>
    </w:p>
    <w:p w14:paraId="3D25B88B" w14:textId="77777777" w:rsidR="002E6277" w:rsidRDefault="002E6277" w:rsidP="002E6277">
      <w:pPr>
        <w:pStyle w:val="Heading3"/>
      </w:pPr>
      <w:r>
        <w:t>7.2.3 Tutorial Prototype</w:t>
      </w:r>
    </w:p>
    <w:p w14:paraId="17F31630" w14:textId="47FCFCA0" w:rsidR="002E6277" w:rsidRDefault="002E6277" w:rsidP="002E6277">
      <w:r>
        <w:rPr>
          <w:noProof/>
        </w:rPr>
        <w:drawing>
          <wp:inline distT="0" distB="0" distL="0" distR="0" wp14:anchorId="224CA14B" wp14:editId="2D091582">
            <wp:extent cx="5257800" cy="3940810"/>
            <wp:effectExtent l="0" t="0" r="0" b="0"/>
            <wp:docPr id="13" name="Picture 3" descr="HowTo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ToMenuPrototyp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3940810"/>
                    </a:xfrm>
                    <a:prstGeom prst="rect">
                      <a:avLst/>
                    </a:prstGeom>
                    <a:noFill/>
                    <a:ln>
                      <a:noFill/>
                    </a:ln>
                  </pic:spPr>
                </pic:pic>
              </a:graphicData>
            </a:graphic>
          </wp:inline>
        </w:drawing>
      </w:r>
    </w:p>
    <w:p w14:paraId="63A6E2C3" w14:textId="77777777" w:rsidR="002E6277" w:rsidRDefault="002E6277" w:rsidP="002E6277">
      <w:pPr>
        <w:pStyle w:val="Heading3"/>
      </w:pPr>
      <w:r>
        <w:lastRenderedPageBreak/>
        <w:t>7.2.4 Achievements Prototype</w:t>
      </w:r>
    </w:p>
    <w:p w14:paraId="4B6CA4D2" w14:textId="70B30C24" w:rsidR="002E6277" w:rsidRDefault="002E6277" w:rsidP="002E6277">
      <w:r>
        <w:rPr>
          <w:noProof/>
        </w:rPr>
        <w:drawing>
          <wp:inline distT="0" distB="0" distL="0" distR="0" wp14:anchorId="70D478BC" wp14:editId="15D548D5">
            <wp:extent cx="5257800" cy="3549015"/>
            <wp:effectExtent l="0" t="0" r="0" b="6985"/>
            <wp:docPr id="12" name="Picture 4" descr="Achievements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hievementsMenuPrototyp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800" cy="3549015"/>
                    </a:xfrm>
                    <a:prstGeom prst="rect">
                      <a:avLst/>
                    </a:prstGeom>
                    <a:noFill/>
                    <a:ln>
                      <a:noFill/>
                    </a:ln>
                  </pic:spPr>
                </pic:pic>
              </a:graphicData>
            </a:graphic>
          </wp:inline>
        </w:drawing>
      </w:r>
    </w:p>
    <w:p w14:paraId="29790DE0" w14:textId="77777777" w:rsidR="00612878" w:rsidRDefault="00612878" w:rsidP="002E6277"/>
    <w:p w14:paraId="55DE06FF" w14:textId="4D55D401" w:rsidR="002E6277" w:rsidRDefault="002E6277" w:rsidP="008524F0">
      <w:pPr>
        <w:pStyle w:val="Heading3"/>
      </w:pPr>
      <w:r>
        <w:t>7.2.5 Settings Prototype</w:t>
      </w:r>
    </w:p>
    <w:p w14:paraId="69303AD0" w14:textId="2FBAA91C" w:rsidR="00696844" w:rsidRDefault="002E6277" w:rsidP="002E6277">
      <w:r>
        <w:rPr>
          <w:noProof/>
        </w:rPr>
        <w:drawing>
          <wp:inline distT="0" distB="0" distL="0" distR="0" wp14:anchorId="2228B0DF" wp14:editId="0DFE77BB">
            <wp:extent cx="5257800" cy="3232785"/>
            <wp:effectExtent l="0" t="0" r="0" b="0"/>
            <wp:docPr id="11" name="Picture 5" descr="SettingsMenu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tingsMenuPrototyp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232785"/>
                    </a:xfrm>
                    <a:prstGeom prst="rect">
                      <a:avLst/>
                    </a:prstGeom>
                    <a:noFill/>
                    <a:ln>
                      <a:noFill/>
                    </a:ln>
                  </pic:spPr>
                </pic:pic>
              </a:graphicData>
            </a:graphic>
          </wp:inline>
        </w:drawing>
      </w:r>
    </w:p>
    <w:p w14:paraId="2B2B673B" w14:textId="77777777" w:rsidR="00FF76B7" w:rsidRDefault="00FF76B7" w:rsidP="002E6277"/>
    <w:p w14:paraId="3B24117C" w14:textId="77777777" w:rsidR="00FF76B7" w:rsidRDefault="00FF76B7" w:rsidP="002E6277"/>
    <w:p w14:paraId="5F87A6C1" w14:textId="77777777" w:rsidR="002E6277" w:rsidRDefault="002E6277" w:rsidP="002E6277">
      <w:pPr>
        <w:pStyle w:val="Heading3"/>
      </w:pPr>
      <w:r>
        <w:lastRenderedPageBreak/>
        <w:t>7.2.6 Gameplay Prototype</w:t>
      </w:r>
    </w:p>
    <w:p w14:paraId="0043460A" w14:textId="71BF8DB9" w:rsidR="00DD2D82" w:rsidRDefault="002E6277" w:rsidP="002E6277">
      <w:r>
        <w:rPr>
          <w:noProof/>
        </w:rPr>
        <w:drawing>
          <wp:inline distT="0" distB="0" distL="0" distR="0" wp14:anchorId="0E161622" wp14:editId="3E4ADD72">
            <wp:extent cx="5257800" cy="3048000"/>
            <wp:effectExtent l="0" t="0" r="0" b="0"/>
            <wp:docPr id="10" name="Picture 6" descr="Gameplay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eplayPrototyp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3048000"/>
                    </a:xfrm>
                    <a:prstGeom prst="rect">
                      <a:avLst/>
                    </a:prstGeom>
                    <a:noFill/>
                    <a:ln>
                      <a:noFill/>
                    </a:ln>
                  </pic:spPr>
                </pic:pic>
              </a:graphicData>
            </a:graphic>
          </wp:inline>
        </w:drawing>
      </w:r>
    </w:p>
    <w:p w14:paraId="7350F215" w14:textId="334C541A" w:rsidR="00376CF5" w:rsidRDefault="002E6277" w:rsidP="009607BA">
      <w:pPr>
        <w:pStyle w:val="Heading3"/>
      </w:pPr>
      <w:r>
        <w:t>7.2.7 Pause Menu Prototype</w:t>
      </w:r>
    </w:p>
    <w:p w14:paraId="2C91B511" w14:textId="78771AE3" w:rsidR="00C07318" w:rsidRDefault="00C07318" w:rsidP="00C07318">
      <w:r>
        <w:rPr>
          <w:noProof/>
        </w:rPr>
        <w:drawing>
          <wp:inline distT="0" distB="0" distL="0" distR="0" wp14:anchorId="462B5E60" wp14:editId="6619DF11">
            <wp:extent cx="5268595" cy="3951605"/>
            <wp:effectExtent l="0" t="0" r="0" b="0"/>
            <wp:docPr id="17" name="Picture 17" descr="Macintosh HD:Users:BenedictHobart:Dropbox:Workspace:Java Workspace:SerotopeSWEN30006:docs:Analysis:prototypes:PauseMenu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BenedictHobart:Dropbox:Workspace:Java Workspace:SerotopeSWEN30006:docs:Analysis:prototypes:PauseMenuPrototyp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14:paraId="5CACDD94" w14:textId="77777777" w:rsidR="00FF76B7" w:rsidRDefault="00FF76B7" w:rsidP="00C07318"/>
    <w:p w14:paraId="6EBD5BD7" w14:textId="77777777" w:rsidR="00FF76B7" w:rsidRPr="00C07318" w:rsidRDefault="00FF76B7" w:rsidP="00C07318"/>
    <w:p w14:paraId="18594826" w14:textId="3AD96E12" w:rsidR="009A0829" w:rsidRDefault="002E6277" w:rsidP="009607BA">
      <w:pPr>
        <w:pStyle w:val="Heading3"/>
      </w:pPr>
      <w:r>
        <w:lastRenderedPageBreak/>
        <w:t>7.2.8 Game Over Prototype</w:t>
      </w:r>
    </w:p>
    <w:p w14:paraId="5F8B2FA9" w14:textId="53C9BED4" w:rsidR="00C07318" w:rsidRPr="00C07318" w:rsidRDefault="00C07318" w:rsidP="00C07318">
      <w:r>
        <w:rPr>
          <w:noProof/>
        </w:rPr>
        <w:drawing>
          <wp:inline distT="0" distB="0" distL="0" distR="0" wp14:anchorId="1836127E" wp14:editId="6D702D7C">
            <wp:extent cx="5268595" cy="3951605"/>
            <wp:effectExtent l="0" t="0" r="0" b="0"/>
            <wp:docPr id="16" name="Picture 16" descr="Macintosh HD:Users:BenedictHobart:Dropbox:Workspace:Java Workspace:SerotopeSWEN30006:docs:Analysis:prototypes:GameOverMenu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BenedictHobart:Dropbox:Workspace:Java Workspace:SerotopeSWEN30006:docs:Analysis:prototypes:GameOverMenuPrototyp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595" cy="3951605"/>
                    </a:xfrm>
                    <a:prstGeom prst="rect">
                      <a:avLst/>
                    </a:prstGeom>
                    <a:noFill/>
                    <a:ln>
                      <a:noFill/>
                    </a:ln>
                  </pic:spPr>
                </pic:pic>
              </a:graphicData>
            </a:graphic>
          </wp:inline>
        </w:drawing>
      </w:r>
    </w:p>
    <w:p w14:paraId="72F9ACBC" w14:textId="28BE0AA5" w:rsidR="002E6277" w:rsidRDefault="002E6277" w:rsidP="002E6277">
      <w:pPr>
        <w:pStyle w:val="Heading2"/>
      </w:pPr>
      <w:r>
        <w:t>7.3</w:t>
      </w:r>
      <w:r w:rsidR="00A50E24">
        <w:t>.</w:t>
      </w:r>
      <w:r>
        <w:t xml:space="preserve"> Screen Objectives and actions</w:t>
      </w:r>
    </w:p>
    <w:p w14:paraId="6F64A221" w14:textId="1DAB2C6B" w:rsidR="002E6277" w:rsidRDefault="002E6277" w:rsidP="002E6277">
      <w:pPr>
        <w:pStyle w:val="Heading3"/>
      </w:pPr>
      <w:r>
        <w:t>7.3.1</w:t>
      </w:r>
      <w:r w:rsidR="00A50E24">
        <w:t>.</w:t>
      </w:r>
      <w:r>
        <w:t xml:space="preserve"> Splash Screen</w:t>
      </w:r>
    </w:p>
    <w:p w14:paraId="3667F07C" w14:textId="0E03E94E" w:rsidR="002E6277" w:rsidRDefault="002E6277" w:rsidP="002E6277">
      <w:r>
        <w:t xml:space="preserve">The screen which will be loaded when the user opens the program.  The user enters the Main Menu section from here by simply pressing any key like </w:t>
      </w:r>
      <w:r w:rsidR="009A0829">
        <w:t>the instruction prompts them to</w:t>
      </w:r>
    </w:p>
    <w:p w14:paraId="4C819885" w14:textId="4AD3BB7E" w:rsidR="002E6277" w:rsidRDefault="002E6277" w:rsidP="002E6277">
      <w:pPr>
        <w:pStyle w:val="Heading3"/>
      </w:pPr>
      <w:r>
        <w:t>7.3.2</w:t>
      </w:r>
      <w:r w:rsidR="00A50E24">
        <w:t>.</w:t>
      </w:r>
      <w:r>
        <w:t xml:space="preserve"> Main Menu</w:t>
      </w:r>
    </w:p>
    <w:p w14:paraId="7A5633B1" w14:textId="5219FF50" w:rsidR="002E6277" w:rsidRDefault="002E6277" w:rsidP="002E6277">
      <w:r>
        <w:t xml:space="preserve">From here the user has access to all the features of the program.  There are 4 four options: Play Game, Tutorial, Achievements or Settings.  Every option is labelled except the Settings which is the cog symbol at the bottom right of the screen.  Each option is accessed by </w:t>
      </w:r>
      <w:r w:rsidR="009A0829">
        <w:t xml:space="preserve">mouse clicking on the button.  </w:t>
      </w:r>
    </w:p>
    <w:p w14:paraId="580A093B" w14:textId="37CCBA93" w:rsidR="002E6277" w:rsidRDefault="002E6277" w:rsidP="002E6277">
      <w:pPr>
        <w:pStyle w:val="Heading3"/>
      </w:pPr>
      <w:r>
        <w:t>7.3.3</w:t>
      </w:r>
      <w:r w:rsidR="00A50E24">
        <w:t>.</w:t>
      </w:r>
      <w:r>
        <w:t xml:space="preserve"> Tutorial Menu</w:t>
      </w:r>
    </w:p>
    <w:p w14:paraId="16FDFC81" w14:textId="5B5CF029" w:rsidR="00141245" w:rsidRPr="004F2AD8" w:rsidRDefault="002E6277">
      <w:r>
        <w:t>Provides an explanation of the game to the user.  Text instructions are displayed on the right half of the screen with an assisting picture on the left hand side.  The user navigates the tutorial by mouse clicking on the triangles on the screen edges labelled “Next Page” and “Previous Page”. To return to the Main Menu the user must mouse click of the “Go Back” option at the b</w:t>
      </w:r>
      <w:r w:rsidR="009A0829">
        <w:t>ottom right hand of the screen.</w:t>
      </w:r>
    </w:p>
    <w:p w14:paraId="36CE3F58" w14:textId="441E5F29" w:rsidR="002E6277" w:rsidRDefault="002E6277" w:rsidP="002E6277">
      <w:pPr>
        <w:pStyle w:val="Heading3"/>
      </w:pPr>
      <w:r>
        <w:lastRenderedPageBreak/>
        <w:t>7.3.4</w:t>
      </w:r>
      <w:r w:rsidR="00A50E24">
        <w:t>.</w:t>
      </w:r>
      <w:r>
        <w:t xml:space="preserve"> Achievements Menu</w:t>
      </w:r>
    </w:p>
    <w:p w14:paraId="1DC2DA60" w14:textId="19580BD9" w:rsidR="002E6277" w:rsidRDefault="002E6277" w:rsidP="002E6277">
      <w:r>
        <w:t>Displays the top 10 scores of the game in ranked order from highest to lowest on left half of the screen.  On the right hand side the medal table is displayed.  The user can mouse click on each medal box and an explanation of the text box below will give a text explanation on how the medal can be unlocked.  If the medal has been achieved, the medal image will be display otherwise a locked symbol will be displayed in the box instead.  To return to the main menu the user can mouse click the “Go Back” option.</w:t>
      </w:r>
    </w:p>
    <w:p w14:paraId="574050BE" w14:textId="5C3585DA" w:rsidR="002E6277" w:rsidRDefault="002E6277" w:rsidP="002E6277">
      <w:pPr>
        <w:pStyle w:val="Heading3"/>
      </w:pPr>
      <w:r>
        <w:t>7.3.5</w:t>
      </w:r>
      <w:r w:rsidR="00A50E24">
        <w:t>.</w:t>
      </w:r>
      <w:r>
        <w:t xml:space="preserve"> Settings Menu</w:t>
      </w:r>
    </w:p>
    <w:p w14:paraId="48AC214B" w14:textId="3D5FA55F" w:rsidR="002E6277" w:rsidRDefault="002E6277" w:rsidP="002E6277">
      <w:r>
        <w:t>Here the user can customise some of the game settings.  This consists of editing the game volume displayed as a sound bar.  The user can mouse click or drag anywhere on the bar to set the volume.  The user is also able to edit the gameplay controls here.  To change a key setting the need to mouse click on the box, where the current key been used is, and then press the key they would prefer to use instead.  To return to the main menu the user can mo</w:t>
      </w:r>
      <w:r w:rsidR="009A0829">
        <w:t>use click the “Go Back” option.</w:t>
      </w:r>
    </w:p>
    <w:p w14:paraId="0E860C12" w14:textId="0C5CF3DC" w:rsidR="002E6277" w:rsidRDefault="002E6277" w:rsidP="002E6277">
      <w:pPr>
        <w:pStyle w:val="Heading3"/>
      </w:pPr>
      <w:r>
        <w:t>7.3.6</w:t>
      </w:r>
      <w:r w:rsidR="00A50E24">
        <w:t>.</w:t>
      </w:r>
      <w:r>
        <w:t xml:space="preserve"> Gameplay</w:t>
      </w:r>
    </w:p>
    <w:p w14:paraId="0CEA4DDA" w14:textId="5CFD5A30" w:rsidR="002E6277" w:rsidRDefault="002E6277" w:rsidP="002E6277">
      <w:r>
        <w:t xml:space="preserve">In the game the user controls a single creature in the game.  The user can move the creature using the W, A, S and D keys, shoot projectiles with UP ARROW, LEFT ARROW, DOWN ARROW and RIGHT ARROW and sprint with SHIFT, unless they have </w:t>
      </w:r>
      <w:r w:rsidR="008A008D">
        <w:t>customized</w:t>
      </w:r>
      <w:r>
        <w:t xml:space="preserve"> the controls in the settings menu.  The user can also pause the game at any point using the default ESC key.  The player creature picks up DNA automatically by moving within a set radius of that object.  Creatures cannot move through other creatures and the world contains no walls instead the world edges wrap around to each other. The camera for the game is </w:t>
      </w:r>
      <w:r w:rsidR="008A008D">
        <w:t>centered</w:t>
      </w:r>
      <w:r>
        <w:t xml:space="preserve"> on the player controlled creature so it is typically rendered at the middle of the screen.</w:t>
      </w:r>
    </w:p>
    <w:p w14:paraId="13B94A56" w14:textId="6503F578" w:rsidR="002E6277" w:rsidRDefault="002E6277" w:rsidP="002E6277">
      <w:pPr>
        <w:pStyle w:val="Heading3"/>
      </w:pPr>
      <w:r>
        <w:t>7.3.7</w:t>
      </w:r>
      <w:r w:rsidR="00A50E24">
        <w:t>.</w:t>
      </w:r>
      <w:r>
        <w:t xml:space="preserve"> Pause Menu</w:t>
      </w:r>
    </w:p>
    <w:p w14:paraId="4072BE62" w14:textId="620E6214" w:rsidR="002E6277" w:rsidRDefault="002E6277" w:rsidP="002E6277">
      <w:r>
        <w:t>The pause game displays the player’s current score and allows two options that they can select by mouse clicking on them.  They can either choose the “Resume” option where they leave the pause menu and return to the current game, or they can choose to “Return to Main Menu” which returns the player to the main menu screen and the cu</w:t>
      </w:r>
      <w:r w:rsidR="009A0829">
        <w:t>rrent game’s progress is ended.</w:t>
      </w:r>
    </w:p>
    <w:p w14:paraId="0CFE8DDF" w14:textId="63ECDF6C" w:rsidR="002E6277" w:rsidRDefault="002E6277" w:rsidP="002E6277">
      <w:pPr>
        <w:pStyle w:val="Heading3"/>
      </w:pPr>
      <w:r>
        <w:t>7.3.8</w:t>
      </w:r>
      <w:r w:rsidR="00A50E24">
        <w:t>.</w:t>
      </w:r>
      <w:r>
        <w:t xml:space="preserve"> Game Over Menu</w:t>
      </w:r>
    </w:p>
    <w:p w14:paraId="1F83D504" w14:textId="7D3F6073" w:rsidR="005970C5" w:rsidRPr="005970C5" w:rsidRDefault="002E6277" w:rsidP="005970C5">
      <w:r>
        <w:t>This menu displays the final score of that game and 2 options.  The user can either choose to “Play Again” which starts a new game or to “Return to Main Menu” which will take them back to the main menu</w:t>
      </w:r>
    </w:p>
    <w:p w14:paraId="0865AED3" w14:textId="7EDCB4EB" w:rsidR="003550E1" w:rsidRDefault="003550E1">
      <w:pPr>
        <w:rPr>
          <w:caps/>
          <w:color w:val="632423" w:themeColor="accent2" w:themeShade="80"/>
          <w:spacing w:val="20"/>
          <w:sz w:val="28"/>
          <w:szCs w:val="28"/>
        </w:rPr>
      </w:pPr>
      <w:r>
        <w:rPr>
          <w:caps/>
          <w:color w:val="632423" w:themeColor="accent2" w:themeShade="80"/>
          <w:spacing w:val="20"/>
          <w:sz w:val="28"/>
          <w:szCs w:val="28"/>
        </w:rPr>
        <w:br w:type="page"/>
      </w:r>
    </w:p>
    <w:p w14:paraId="7415A40A" w14:textId="77777777" w:rsidR="008C56C1" w:rsidRDefault="008C56C1">
      <w:pPr>
        <w:rPr>
          <w:caps/>
          <w:color w:val="632423" w:themeColor="accent2" w:themeShade="80"/>
          <w:spacing w:val="20"/>
          <w:sz w:val="28"/>
          <w:szCs w:val="28"/>
        </w:rPr>
      </w:pPr>
    </w:p>
    <w:p w14:paraId="2006DAC3" w14:textId="0F58D764" w:rsidR="005236E1" w:rsidRPr="005236E1" w:rsidRDefault="00AE02D2" w:rsidP="005236E1">
      <w:pPr>
        <w:pStyle w:val="Heading1"/>
      </w:pPr>
      <w:r>
        <w:t>8</w:t>
      </w:r>
      <w:r w:rsidR="00A60C0B">
        <w:t>.</w:t>
      </w:r>
      <w:r w:rsidR="003B4B12">
        <w:t xml:space="preserve"> </w:t>
      </w:r>
      <w:r w:rsidR="005236E1" w:rsidRPr="00A80C54">
        <w:t>Appendices</w:t>
      </w:r>
    </w:p>
    <w:p w14:paraId="306C9033" w14:textId="2D7F7FDC" w:rsidR="005A5FAA" w:rsidRDefault="00507492" w:rsidP="00507492">
      <w:pPr>
        <w:pStyle w:val="Heading2"/>
      </w:pPr>
      <w:r>
        <w:t>8.1.</w:t>
      </w:r>
      <w:r w:rsidR="003B4B12">
        <w:t xml:space="preserve"> </w:t>
      </w:r>
      <w:r>
        <w:t>Design of dna within the serotope game</w:t>
      </w:r>
    </w:p>
    <w:p w14:paraId="4F4CD42E" w14:textId="08D831F9" w:rsidR="00507492" w:rsidRDefault="00507492" w:rsidP="0045315C">
      <w:r>
        <w:t xml:space="preserve">The game aims to teach </w:t>
      </w:r>
      <w:r w:rsidR="00692EB0">
        <w:t>the User</w:t>
      </w:r>
      <w:r>
        <w:t xml:space="preserve"> about Mendelian inheritance, in which the two main principles are:</w:t>
      </w:r>
    </w:p>
    <w:p w14:paraId="0904B9A1" w14:textId="4E777FF9" w:rsidR="00507492" w:rsidRDefault="00507492" w:rsidP="0045315C">
      <w:r>
        <w:t>Every individual possesses a pair of alleles for any particular trait and that each parent passes a randomly selected copy of only one of these alleles to its offspring.</w:t>
      </w:r>
    </w:p>
    <w:p w14:paraId="1552084B" w14:textId="77777777" w:rsidR="00507492" w:rsidRDefault="00507492" w:rsidP="0045315C">
      <w:r>
        <w:t>The alleles that are inherited from each parent is independent of one another (i.e. the selection of one trait will not impact on the selection of another).</w:t>
      </w:r>
    </w:p>
    <w:p w14:paraId="46AB38CB" w14:textId="0C932452" w:rsidR="00507492" w:rsidRDefault="00507492" w:rsidP="0045315C">
      <w:r>
        <w:br/>
        <w:t xml:space="preserve">To show these principles in the game, whenever a creature dies, it leaves behind its DNA, which can then be picked up by the </w:t>
      </w:r>
      <w:r w:rsidR="00994F5C">
        <w:t>User</w:t>
      </w:r>
      <w:r>
        <w:t>, causing it to be combined with its own DNA, and spawning a child based on the results.</w:t>
      </w:r>
    </w:p>
    <w:p w14:paraId="10A16F08" w14:textId="2C096AED" w:rsidR="00507492" w:rsidRDefault="00507492" w:rsidP="0045315C">
      <w:r>
        <w:t>The DNA object in the game is supposed to be a basic representation of real world DNA, consisting of various genes, which each corresponds to a trait. These genes are represented as a pair of alleles, which can be either dominant or recessive.</w:t>
      </w:r>
    </w:p>
    <w:p w14:paraId="1C2D4B84" w14:textId="77777777" w:rsidR="00507492" w:rsidRDefault="00507492" w:rsidP="0045315C">
      <w:r>
        <w:t>The traits that are to be included in the game are the following:</w:t>
      </w:r>
    </w:p>
    <w:p w14:paraId="10B6D6FB" w14:textId="418FCC22" w:rsidR="00507492" w:rsidRDefault="00AC2279" w:rsidP="00AC2279">
      <w:pPr>
        <w:pStyle w:val="ListParagraph"/>
        <w:numPr>
          <w:ilvl w:val="0"/>
          <w:numId w:val="42"/>
        </w:numPr>
      </w:pPr>
      <w:r>
        <w:t xml:space="preserve">Life </w:t>
      </w:r>
    </w:p>
    <w:p w14:paraId="44E5DE59" w14:textId="48312B96" w:rsidR="00AC2279" w:rsidRDefault="007B1AF1" w:rsidP="00AC2279">
      <w:pPr>
        <w:pStyle w:val="ListParagraph"/>
        <w:numPr>
          <w:ilvl w:val="1"/>
          <w:numId w:val="42"/>
        </w:numPr>
      </w:pPr>
      <w:r>
        <w:t xml:space="preserve">More or less </w:t>
      </w:r>
      <w:r w:rsidR="00AC2279">
        <w:t>health points</w:t>
      </w:r>
    </w:p>
    <w:p w14:paraId="51620E5C" w14:textId="05278659" w:rsidR="00507492" w:rsidRDefault="00507492" w:rsidP="00AC2279">
      <w:pPr>
        <w:pStyle w:val="ListParagraph"/>
        <w:numPr>
          <w:ilvl w:val="0"/>
          <w:numId w:val="42"/>
        </w:numPr>
      </w:pPr>
      <w:r>
        <w:t>S</w:t>
      </w:r>
      <w:r w:rsidR="00AC2279">
        <w:t>tamina</w:t>
      </w:r>
    </w:p>
    <w:p w14:paraId="09344605" w14:textId="356EF1A1" w:rsidR="00AC2279" w:rsidRDefault="00AC2279" w:rsidP="00AC2279">
      <w:pPr>
        <w:pStyle w:val="ListParagraph"/>
        <w:numPr>
          <w:ilvl w:val="1"/>
          <w:numId w:val="42"/>
        </w:numPr>
      </w:pPr>
      <w:r>
        <w:t>The rate at which life runs out</w:t>
      </w:r>
    </w:p>
    <w:p w14:paraId="39CDBB96" w14:textId="77777777" w:rsidR="00507492" w:rsidRDefault="00507492" w:rsidP="00AC2279">
      <w:pPr>
        <w:pStyle w:val="ListParagraph"/>
        <w:numPr>
          <w:ilvl w:val="0"/>
          <w:numId w:val="42"/>
        </w:numPr>
      </w:pPr>
      <w:r>
        <w:t>Shield</w:t>
      </w:r>
    </w:p>
    <w:p w14:paraId="5859B03D" w14:textId="03CAFEF0" w:rsidR="00AC2279" w:rsidRDefault="00AC2279" w:rsidP="00AC2279">
      <w:pPr>
        <w:pStyle w:val="ListParagraph"/>
        <w:numPr>
          <w:ilvl w:val="1"/>
          <w:numId w:val="42"/>
        </w:numPr>
      </w:pPr>
      <w:r>
        <w:t>How many bullets can be absorbed before Life begins to be affected</w:t>
      </w:r>
    </w:p>
    <w:p w14:paraId="24A22D01" w14:textId="77777777" w:rsidR="00507492" w:rsidRDefault="00507492" w:rsidP="00AC2279">
      <w:pPr>
        <w:pStyle w:val="ListParagraph"/>
        <w:numPr>
          <w:ilvl w:val="0"/>
          <w:numId w:val="42"/>
        </w:numPr>
      </w:pPr>
      <w:r>
        <w:t>Attack Speed</w:t>
      </w:r>
    </w:p>
    <w:p w14:paraId="1DA2EA72" w14:textId="0E08E62B" w:rsidR="00AC2279" w:rsidRDefault="00AC2279" w:rsidP="00AC2279">
      <w:pPr>
        <w:pStyle w:val="ListParagraph"/>
        <w:numPr>
          <w:ilvl w:val="1"/>
          <w:numId w:val="42"/>
        </w:numPr>
      </w:pPr>
      <w:r>
        <w:t>The speed at which a creature can shoot bullets</w:t>
      </w:r>
    </w:p>
    <w:p w14:paraId="7CA54C16" w14:textId="77777777" w:rsidR="00507492" w:rsidRDefault="00507492" w:rsidP="00AC2279">
      <w:pPr>
        <w:pStyle w:val="ListParagraph"/>
        <w:numPr>
          <w:ilvl w:val="0"/>
          <w:numId w:val="42"/>
        </w:numPr>
      </w:pPr>
      <w:r>
        <w:t>Damage</w:t>
      </w:r>
    </w:p>
    <w:p w14:paraId="0672AF6E" w14:textId="761D7C39" w:rsidR="00AC2279" w:rsidRDefault="00AC2279" w:rsidP="00AC2279">
      <w:pPr>
        <w:pStyle w:val="ListParagraph"/>
        <w:numPr>
          <w:ilvl w:val="1"/>
          <w:numId w:val="42"/>
        </w:numPr>
      </w:pPr>
      <w:r>
        <w:t>The amount of damage a bullet will do on impact</w:t>
      </w:r>
    </w:p>
    <w:p w14:paraId="6C64E831" w14:textId="4AF3D1BA" w:rsidR="00507492" w:rsidRDefault="00AC2279" w:rsidP="00AC2279">
      <w:pPr>
        <w:pStyle w:val="ListParagraph"/>
        <w:numPr>
          <w:ilvl w:val="0"/>
          <w:numId w:val="42"/>
        </w:numPr>
      </w:pPr>
      <w:r>
        <w:t>Shooting Type</w:t>
      </w:r>
    </w:p>
    <w:p w14:paraId="6433830D" w14:textId="6839B92C" w:rsidR="00AC2279" w:rsidRDefault="00AC2279" w:rsidP="00AC2279">
      <w:pPr>
        <w:pStyle w:val="ListParagraph"/>
        <w:numPr>
          <w:ilvl w:val="1"/>
          <w:numId w:val="42"/>
        </w:numPr>
      </w:pPr>
      <w:r>
        <w:t xml:space="preserve">The way a creature </w:t>
      </w:r>
      <w:r w:rsidR="006140F9">
        <w:t>‘</w:t>
      </w:r>
      <w:r>
        <w:t>shoots</w:t>
      </w:r>
      <w:r w:rsidR="006140F9">
        <w:t>’</w:t>
      </w:r>
    </w:p>
    <w:p w14:paraId="762C97E8" w14:textId="77777777" w:rsidR="00507492" w:rsidRDefault="00507492" w:rsidP="00AC2279">
      <w:pPr>
        <w:pStyle w:val="ListParagraph"/>
        <w:numPr>
          <w:ilvl w:val="0"/>
          <w:numId w:val="42"/>
        </w:numPr>
      </w:pPr>
      <w:r>
        <w:t>Speed</w:t>
      </w:r>
    </w:p>
    <w:p w14:paraId="3BA8A8C8" w14:textId="0981BDAE" w:rsidR="007B1AF1" w:rsidRDefault="007B1AF1" w:rsidP="007B1AF1">
      <w:pPr>
        <w:pStyle w:val="ListParagraph"/>
        <w:numPr>
          <w:ilvl w:val="1"/>
          <w:numId w:val="42"/>
        </w:numPr>
      </w:pPr>
      <w:r>
        <w:t>The to</w:t>
      </w:r>
      <w:r w:rsidR="006140F9">
        <w:t xml:space="preserve"> maximum speed a creature can move</w:t>
      </w:r>
    </w:p>
    <w:p w14:paraId="27CCA614" w14:textId="77777777" w:rsidR="00507492" w:rsidRDefault="00507492" w:rsidP="00AC2279">
      <w:pPr>
        <w:pStyle w:val="ListParagraph"/>
        <w:numPr>
          <w:ilvl w:val="0"/>
          <w:numId w:val="42"/>
        </w:numPr>
      </w:pPr>
      <w:r>
        <w:t>Acceleration</w:t>
      </w:r>
    </w:p>
    <w:p w14:paraId="515676E1" w14:textId="1928F0AF" w:rsidR="006140F9" w:rsidRDefault="006140F9" w:rsidP="006140F9">
      <w:pPr>
        <w:pStyle w:val="ListParagraph"/>
        <w:numPr>
          <w:ilvl w:val="1"/>
          <w:numId w:val="42"/>
        </w:numPr>
      </w:pPr>
      <w:r>
        <w:t>The time it takes for a creature to reach maximum speed</w:t>
      </w:r>
    </w:p>
    <w:p w14:paraId="710C1E69" w14:textId="63EC3789" w:rsidR="00507492" w:rsidRDefault="00507492" w:rsidP="00AC2279">
      <w:pPr>
        <w:pStyle w:val="ListParagraph"/>
        <w:numPr>
          <w:ilvl w:val="0"/>
          <w:numId w:val="42"/>
        </w:numPr>
      </w:pPr>
      <w:r>
        <w:t>Handling</w:t>
      </w:r>
    </w:p>
    <w:p w14:paraId="56601070" w14:textId="0682E701" w:rsidR="0004197C" w:rsidRDefault="006140F9" w:rsidP="0004197C">
      <w:pPr>
        <w:pStyle w:val="ListParagraph"/>
        <w:numPr>
          <w:ilvl w:val="1"/>
          <w:numId w:val="42"/>
        </w:numPr>
      </w:pPr>
      <w:r>
        <w:t>How long it takes for a creature to stop moving</w:t>
      </w:r>
    </w:p>
    <w:p w14:paraId="66E4B913" w14:textId="77777777" w:rsidR="00307BC1" w:rsidRDefault="00307BC1" w:rsidP="00307BC1"/>
    <w:p w14:paraId="78F7977B" w14:textId="77777777" w:rsidR="00507492" w:rsidRDefault="00507492" w:rsidP="0045315C">
      <w:r>
        <w:t>Each trait is represented in DNA as a ‘gene’, consisting of a pair of alleles. There are two possible alleles for each trait, with one being dominant, and the other recessive.</w:t>
      </w:r>
      <w:r w:rsidRPr="00BC5D9B">
        <w:t xml:space="preserve"> </w:t>
      </w:r>
      <w:r>
        <w:t xml:space="preserve">It is the combination of two alleles in a gene that determine the final trait. </w:t>
      </w:r>
    </w:p>
    <w:tbl>
      <w:tblPr>
        <w:tblStyle w:val="TableGrid"/>
        <w:tblW w:w="0" w:type="auto"/>
        <w:tblLook w:val="04A0" w:firstRow="1" w:lastRow="0" w:firstColumn="1" w:lastColumn="0" w:noHBand="0" w:noVBand="1"/>
      </w:tblPr>
      <w:tblGrid>
        <w:gridCol w:w="8516"/>
      </w:tblGrid>
      <w:tr w:rsidR="00507492" w14:paraId="54D3B9B9" w14:textId="77777777" w:rsidTr="00C56FD3">
        <w:tc>
          <w:tcPr>
            <w:tcW w:w="9242" w:type="dxa"/>
          </w:tcPr>
          <w:p w14:paraId="4D7B34E8" w14:textId="77777777" w:rsidR="00507492" w:rsidRDefault="00507492" w:rsidP="0045315C">
            <w:r>
              <w:lastRenderedPageBreak/>
              <w:t>For example, the health gene consists of a recessive allele ‘healthy’, and the dominant allele ‘weak’. These can be represented as h and W respectively.</w:t>
            </w:r>
          </w:p>
          <w:p w14:paraId="0AA97F6D" w14:textId="77777777" w:rsidR="00507492" w:rsidRDefault="00507492" w:rsidP="0045315C"/>
          <w:p w14:paraId="238A3597" w14:textId="77777777" w:rsidR="00507492" w:rsidRDefault="00507492" w:rsidP="0045315C">
            <w:r>
              <w:t>If a creature has a pair of alleles that are WW, Wh, or hW, they get the ‘weak’ trait.</w:t>
            </w:r>
          </w:p>
          <w:p w14:paraId="0836B627" w14:textId="77777777" w:rsidR="00507492" w:rsidRDefault="00507492" w:rsidP="0045315C">
            <w:r>
              <w:t>If the creature has the pair of alleles hh, they get the ‘healthy’ trait, and have extra health.</w:t>
            </w:r>
          </w:p>
          <w:p w14:paraId="35F6B6E8" w14:textId="77777777" w:rsidR="00507492" w:rsidRDefault="00507492" w:rsidP="0045315C"/>
        </w:tc>
      </w:tr>
    </w:tbl>
    <w:p w14:paraId="5988C712" w14:textId="77777777" w:rsidR="00507492" w:rsidRDefault="00507492" w:rsidP="0045315C"/>
    <w:p w14:paraId="6F49E7B6" w14:textId="77777777" w:rsidR="00507492" w:rsidRDefault="00507492" w:rsidP="0045315C">
      <w:r>
        <w:t>However, this poses a problem, in which a creature can either have high or low health, but no in between. To overcome this issue, there can be multiple genes for the same trait, which add their bonuses together.</w:t>
      </w:r>
    </w:p>
    <w:p w14:paraId="014B19B9" w14:textId="77777777" w:rsidR="00507492" w:rsidRDefault="00507492" w:rsidP="0045315C"/>
    <w:p w14:paraId="21B99846" w14:textId="77777777" w:rsidR="00507492" w:rsidRPr="00507492" w:rsidRDefault="00507492" w:rsidP="00507492"/>
    <w:sectPr w:rsidR="00507492" w:rsidRPr="00507492" w:rsidSect="009B4B9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F608E" w14:textId="77777777" w:rsidR="001C7C97" w:rsidRDefault="001C7C97" w:rsidP="00C75B7D">
      <w:pPr>
        <w:spacing w:after="0" w:line="240" w:lineRule="auto"/>
      </w:pPr>
      <w:r>
        <w:separator/>
      </w:r>
    </w:p>
  </w:endnote>
  <w:endnote w:type="continuationSeparator" w:id="0">
    <w:p w14:paraId="228C8955" w14:textId="77777777" w:rsidR="001C7C97" w:rsidRDefault="001C7C97" w:rsidP="00C7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Monaco">
    <w:altName w:val="Courier New"/>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84F313" w14:textId="77777777" w:rsidR="001C7C97" w:rsidRDefault="001C7C97" w:rsidP="00C75B7D">
      <w:pPr>
        <w:spacing w:after="0" w:line="240" w:lineRule="auto"/>
      </w:pPr>
      <w:r>
        <w:separator/>
      </w:r>
    </w:p>
  </w:footnote>
  <w:footnote w:type="continuationSeparator" w:id="0">
    <w:p w14:paraId="3B6C0732" w14:textId="77777777" w:rsidR="001C7C97" w:rsidRDefault="001C7C97" w:rsidP="00C75B7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57459D"/>
    <w:multiLevelType w:val="hybridMultilevel"/>
    <w:tmpl w:val="D5444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11244BA"/>
    <w:multiLevelType w:val="hybridMultilevel"/>
    <w:tmpl w:val="9DFE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C57C4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0F13053B"/>
    <w:multiLevelType w:val="hybridMultilevel"/>
    <w:tmpl w:val="AB429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17C77EE"/>
    <w:multiLevelType w:val="hybridMultilevel"/>
    <w:tmpl w:val="8FE00064"/>
    <w:lvl w:ilvl="0" w:tplc="857C8FD6">
      <w:numFmt w:val="bullet"/>
      <w:lvlText w:val=""/>
      <w:lvlJc w:val="left"/>
      <w:pPr>
        <w:tabs>
          <w:tab w:val="num" w:pos="1800"/>
        </w:tabs>
        <w:ind w:left="1800" w:hanging="360"/>
      </w:pPr>
      <w:rPr>
        <w:rFonts w:ascii="Wingdings" w:eastAsia="SimSun" w:hAnsi="Wingdings" w:cs="Manga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nsid w:val="125C1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737F0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8">
    <w:nsid w:val="18466E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B3152B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1CE7706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1CFB0F60"/>
    <w:multiLevelType w:val="hybridMultilevel"/>
    <w:tmpl w:val="FAE49C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0FE6951"/>
    <w:multiLevelType w:val="multilevel"/>
    <w:tmpl w:val="BCE8B332"/>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24E351F3"/>
    <w:multiLevelType w:val="hybridMultilevel"/>
    <w:tmpl w:val="4DCE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22191"/>
    <w:multiLevelType w:val="hybridMultilevel"/>
    <w:tmpl w:val="E18A3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2558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64F46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804272A"/>
    <w:multiLevelType w:val="hybridMultilevel"/>
    <w:tmpl w:val="56F6B2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CD2EBB"/>
    <w:multiLevelType w:val="hybridMultilevel"/>
    <w:tmpl w:val="EE280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DE66DF"/>
    <w:multiLevelType w:val="multilevel"/>
    <w:tmpl w:val="CEA2C6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0">
    <w:nsid w:val="3FD044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CE83875"/>
    <w:multiLevelType w:val="hybridMultilevel"/>
    <w:tmpl w:val="CEA2C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BFC2EB3"/>
    <w:multiLevelType w:val="hybridMultilevel"/>
    <w:tmpl w:val="8206BF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195563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4">
    <w:nsid w:val="619565AF"/>
    <w:multiLevelType w:val="hybridMultilevel"/>
    <w:tmpl w:val="688886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73406F2"/>
    <w:multiLevelType w:val="hybridMultilevel"/>
    <w:tmpl w:val="258E1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76A09CF"/>
    <w:multiLevelType w:val="multilevel"/>
    <w:tmpl w:val="CB5C1DE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nsid w:val="677E1687"/>
    <w:multiLevelType w:val="hybridMultilevel"/>
    <w:tmpl w:val="D65E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CB2E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7667152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796D14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8A5D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30"/>
  </w:num>
  <w:num w:numId="2">
    <w:abstractNumId w:val="40"/>
  </w:num>
  <w:num w:numId="3">
    <w:abstractNumId w:val="41"/>
  </w:num>
  <w:num w:numId="4">
    <w:abstractNumId w:val="26"/>
  </w:num>
  <w:num w:numId="5">
    <w:abstractNumId w:val="35"/>
  </w:num>
  <w:num w:numId="6">
    <w:abstractNumId w:val="16"/>
  </w:num>
  <w:num w:numId="7">
    <w:abstractNumId w:val="0"/>
  </w:num>
  <w:num w:numId="8">
    <w:abstractNumId w:val="1"/>
  </w:num>
  <w:num w:numId="9">
    <w:abstractNumId w:val="2"/>
  </w:num>
  <w:num w:numId="10">
    <w:abstractNumId w:val="3"/>
  </w:num>
  <w:num w:numId="11">
    <w:abstractNumId w:val="4"/>
  </w:num>
  <w:num w:numId="12">
    <w:abstractNumId w:val="8"/>
  </w:num>
  <w:num w:numId="13">
    <w:abstractNumId w:val="5"/>
  </w:num>
  <w:num w:numId="14">
    <w:abstractNumId w:val="6"/>
  </w:num>
  <w:num w:numId="15">
    <w:abstractNumId w:val="7"/>
  </w:num>
  <w:num w:numId="16">
    <w:abstractNumId w:val="9"/>
  </w:num>
  <w:num w:numId="17">
    <w:abstractNumId w:val="10"/>
  </w:num>
  <w:num w:numId="18">
    <w:abstractNumId w:val="25"/>
  </w:num>
  <w:num w:numId="19">
    <w:abstractNumId w:val="39"/>
  </w:num>
  <w:num w:numId="20">
    <w:abstractNumId w:val="38"/>
  </w:num>
  <w:num w:numId="21">
    <w:abstractNumId w:val="13"/>
  </w:num>
  <w:num w:numId="22">
    <w:abstractNumId w:val="33"/>
  </w:num>
  <w:num w:numId="23">
    <w:abstractNumId w:val="20"/>
  </w:num>
  <w:num w:numId="24">
    <w:abstractNumId w:val="17"/>
  </w:num>
  <w:num w:numId="25">
    <w:abstractNumId w:val="19"/>
  </w:num>
  <w:num w:numId="26">
    <w:abstractNumId w:val="42"/>
  </w:num>
  <w:num w:numId="27">
    <w:abstractNumId w:val="36"/>
  </w:num>
  <w:num w:numId="28">
    <w:abstractNumId w:val="18"/>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7"/>
  </w:num>
  <w:num w:numId="33">
    <w:abstractNumId w:val="23"/>
  </w:num>
  <w:num w:numId="34">
    <w:abstractNumId w:val="28"/>
  </w:num>
  <w:num w:numId="35">
    <w:abstractNumId w:val="12"/>
  </w:num>
  <w:num w:numId="36">
    <w:abstractNumId w:val="37"/>
  </w:num>
  <w:num w:numId="37">
    <w:abstractNumId w:val="24"/>
  </w:num>
  <w:num w:numId="38">
    <w:abstractNumId w:val="31"/>
  </w:num>
  <w:num w:numId="39">
    <w:abstractNumId w:val="29"/>
  </w:num>
  <w:num w:numId="40">
    <w:abstractNumId w:val="21"/>
  </w:num>
  <w:num w:numId="41">
    <w:abstractNumId w:val="34"/>
  </w:num>
  <w:num w:numId="42">
    <w:abstractNumId w:val="11"/>
  </w:num>
  <w:num w:numId="43">
    <w:abstractNumId w:val="3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6B4"/>
    <w:rsid w:val="00010DFB"/>
    <w:rsid w:val="00011393"/>
    <w:rsid w:val="00013239"/>
    <w:rsid w:val="00016F3B"/>
    <w:rsid w:val="00034E3B"/>
    <w:rsid w:val="0004197C"/>
    <w:rsid w:val="00050D87"/>
    <w:rsid w:val="000649C1"/>
    <w:rsid w:val="00067340"/>
    <w:rsid w:val="000955D0"/>
    <w:rsid w:val="000B44D4"/>
    <w:rsid w:val="000B715C"/>
    <w:rsid w:val="000D7542"/>
    <w:rsid w:val="000E1B42"/>
    <w:rsid w:val="000E26E1"/>
    <w:rsid w:val="000E575D"/>
    <w:rsid w:val="000E6A9B"/>
    <w:rsid w:val="00101502"/>
    <w:rsid w:val="001173C1"/>
    <w:rsid w:val="0012464A"/>
    <w:rsid w:val="00132DB5"/>
    <w:rsid w:val="001331D9"/>
    <w:rsid w:val="00141245"/>
    <w:rsid w:val="00164965"/>
    <w:rsid w:val="00165572"/>
    <w:rsid w:val="00175138"/>
    <w:rsid w:val="00176C10"/>
    <w:rsid w:val="00186335"/>
    <w:rsid w:val="0019642F"/>
    <w:rsid w:val="001A0D4D"/>
    <w:rsid w:val="001A2FD8"/>
    <w:rsid w:val="001B6D4D"/>
    <w:rsid w:val="001C075E"/>
    <w:rsid w:val="001C7C97"/>
    <w:rsid w:val="001D07AF"/>
    <w:rsid w:val="001D1309"/>
    <w:rsid w:val="001E37EE"/>
    <w:rsid w:val="001F1B82"/>
    <w:rsid w:val="002015E8"/>
    <w:rsid w:val="002072DC"/>
    <w:rsid w:val="0020782F"/>
    <w:rsid w:val="00224A7E"/>
    <w:rsid w:val="00225F4C"/>
    <w:rsid w:val="00232668"/>
    <w:rsid w:val="00246DD1"/>
    <w:rsid w:val="00262A2E"/>
    <w:rsid w:val="0026338B"/>
    <w:rsid w:val="0026587D"/>
    <w:rsid w:val="002702E9"/>
    <w:rsid w:val="00274417"/>
    <w:rsid w:val="0027632C"/>
    <w:rsid w:val="002940FE"/>
    <w:rsid w:val="002A16C7"/>
    <w:rsid w:val="002A3B32"/>
    <w:rsid w:val="002A58C3"/>
    <w:rsid w:val="002B5894"/>
    <w:rsid w:val="002D118D"/>
    <w:rsid w:val="002D7333"/>
    <w:rsid w:val="002E08A7"/>
    <w:rsid w:val="002E6277"/>
    <w:rsid w:val="0030115C"/>
    <w:rsid w:val="00307BC1"/>
    <w:rsid w:val="00343686"/>
    <w:rsid w:val="00346925"/>
    <w:rsid w:val="0035239A"/>
    <w:rsid w:val="003546B4"/>
    <w:rsid w:val="003550E1"/>
    <w:rsid w:val="00367913"/>
    <w:rsid w:val="00371ACD"/>
    <w:rsid w:val="0037330C"/>
    <w:rsid w:val="0037628D"/>
    <w:rsid w:val="00376915"/>
    <w:rsid w:val="00376CF5"/>
    <w:rsid w:val="003B4B12"/>
    <w:rsid w:val="003C0710"/>
    <w:rsid w:val="003C1920"/>
    <w:rsid w:val="003C274F"/>
    <w:rsid w:val="003C29A9"/>
    <w:rsid w:val="003C491F"/>
    <w:rsid w:val="003D3584"/>
    <w:rsid w:val="003D6572"/>
    <w:rsid w:val="003D6D22"/>
    <w:rsid w:val="003E4EB3"/>
    <w:rsid w:val="003F1808"/>
    <w:rsid w:val="003F2AEA"/>
    <w:rsid w:val="004077DD"/>
    <w:rsid w:val="004208E1"/>
    <w:rsid w:val="00441FDC"/>
    <w:rsid w:val="00444253"/>
    <w:rsid w:val="0045315C"/>
    <w:rsid w:val="00460ED6"/>
    <w:rsid w:val="0046164E"/>
    <w:rsid w:val="0047116E"/>
    <w:rsid w:val="0047235E"/>
    <w:rsid w:val="00472CCE"/>
    <w:rsid w:val="00482FCB"/>
    <w:rsid w:val="0049720D"/>
    <w:rsid w:val="004A1F9F"/>
    <w:rsid w:val="004A59DF"/>
    <w:rsid w:val="004A5E4A"/>
    <w:rsid w:val="004C1A9B"/>
    <w:rsid w:val="004C490A"/>
    <w:rsid w:val="004D2385"/>
    <w:rsid w:val="004F2188"/>
    <w:rsid w:val="004F2AD8"/>
    <w:rsid w:val="00502E52"/>
    <w:rsid w:val="00503D57"/>
    <w:rsid w:val="0050552F"/>
    <w:rsid w:val="00507492"/>
    <w:rsid w:val="00507F71"/>
    <w:rsid w:val="005148E6"/>
    <w:rsid w:val="00520477"/>
    <w:rsid w:val="005207A0"/>
    <w:rsid w:val="00522149"/>
    <w:rsid w:val="00522406"/>
    <w:rsid w:val="005236E1"/>
    <w:rsid w:val="00543AD9"/>
    <w:rsid w:val="00553C80"/>
    <w:rsid w:val="00591457"/>
    <w:rsid w:val="005970C5"/>
    <w:rsid w:val="005A11DB"/>
    <w:rsid w:val="005A2197"/>
    <w:rsid w:val="005A5FAA"/>
    <w:rsid w:val="005B2878"/>
    <w:rsid w:val="005B3C10"/>
    <w:rsid w:val="005C7A5B"/>
    <w:rsid w:val="005C7DDE"/>
    <w:rsid w:val="005D09E8"/>
    <w:rsid w:val="005F2A59"/>
    <w:rsid w:val="00612878"/>
    <w:rsid w:val="006140F9"/>
    <w:rsid w:val="0061690C"/>
    <w:rsid w:val="00626482"/>
    <w:rsid w:val="006345C9"/>
    <w:rsid w:val="00635035"/>
    <w:rsid w:val="00647DD1"/>
    <w:rsid w:val="00654190"/>
    <w:rsid w:val="006609A9"/>
    <w:rsid w:val="00661F28"/>
    <w:rsid w:val="0066761F"/>
    <w:rsid w:val="00671FE8"/>
    <w:rsid w:val="006807EC"/>
    <w:rsid w:val="00692EB0"/>
    <w:rsid w:val="00695C40"/>
    <w:rsid w:val="00696844"/>
    <w:rsid w:val="00696ADB"/>
    <w:rsid w:val="00697C73"/>
    <w:rsid w:val="006C555C"/>
    <w:rsid w:val="006D7D97"/>
    <w:rsid w:val="006E0B15"/>
    <w:rsid w:val="006E1CD7"/>
    <w:rsid w:val="006E7A4B"/>
    <w:rsid w:val="006F69AD"/>
    <w:rsid w:val="00714385"/>
    <w:rsid w:val="007241A3"/>
    <w:rsid w:val="00726D7A"/>
    <w:rsid w:val="00730D4C"/>
    <w:rsid w:val="00734017"/>
    <w:rsid w:val="00740503"/>
    <w:rsid w:val="00744480"/>
    <w:rsid w:val="00745C7A"/>
    <w:rsid w:val="00750212"/>
    <w:rsid w:val="00750498"/>
    <w:rsid w:val="007624C3"/>
    <w:rsid w:val="007631F3"/>
    <w:rsid w:val="00784C38"/>
    <w:rsid w:val="00795365"/>
    <w:rsid w:val="007A7B8F"/>
    <w:rsid w:val="007B1AF1"/>
    <w:rsid w:val="007B6D7D"/>
    <w:rsid w:val="007C766D"/>
    <w:rsid w:val="007D0BCF"/>
    <w:rsid w:val="007D5476"/>
    <w:rsid w:val="007E6E9D"/>
    <w:rsid w:val="0080248C"/>
    <w:rsid w:val="0080288D"/>
    <w:rsid w:val="00803843"/>
    <w:rsid w:val="00806CFA"/>
    <w:rsid w:val="008102A1"/>
    <w:rsid w:val="00831911"/>
    <w:rsid w:val="0083738D"/>
    <w:rsid w:val="00840EFC"/>
    <w:rsid w:val="008524F0"/>
    <w:rsid w:val="00855A25"/>
    <w:rsid w:val="00860A8B"/>
    <w:rsid w:val="0087309A"/>
    <w:rsid w:val="008776AD"/>
    <w:rsid w:val="00880D26"/>
    <w:rsid w:val="008939E7"/>
    <w:rsid w:val="00894194"/>
    <w:rsid w:val="008A008D"/>
    <w:rsid w:val="008A3B85"/>
    <w:rsid w:val="008B6434"/>
    <w:rsid w:val="008B7AC5"/>
    <w:rsid w:val="008C15C6"/>
    <w:rsid w:val="008C56C1"/>
    <w:rsid w:val="008C7863"/>
    <w:rsid w:val="008D37B2"/>
    <w:rsid w:val="008E24ED"/>
    <w:rsid w:val="008E3E2F"/>
    <w:rsid w:val="008E61C3"/>
    <w:rsid w:val="009078A3"/>
    <w:rsid w:val="009127D5"/>
    <w:rsid w:val="0094157F"/>
    <w:rsid w:val="009607BA"/>
    <w:rsid w:val="00965377"/>
    <w:rsid w:val="00976EAB"/>
    <w:rsid w:val="00982A8A"/>
    <w:rsid w:val="009852F6"/>
    <w:rsid w:val="00994F5C"/>
    <w:rsid w:val="00996096"/>
    <w:rsid w:val="009A0829"/>
    <w:rsid w:val="009A10A8"/>
    <w:rsid w:val="009B4B95"/>
    <w:rsid w:val="009C05A3"/>
    <w:rsid w:val="009D6654"/>
    <w:rsid w:val="009D722C"/>
    <w:rsid w:val="009E0791"/>
    <w:rsid w:val="00A004F8"/>
    <w:rsid w:val="00A12EB3"/>
    <w:rsid w:val="00A33F89"/>
    <w:rsid w:val="00A36785"/>
    <w:rsid w:val="00A50E24"/>
    <w:rsid w:val="00A60C0B"/>
    <w:rsid w:val="00A64A90"/>
    <w:rsid w:val="00A71659"/>
    <w:rsid w:val="00A73A51"/>
    <w:rsid w:val="00A80C54"/>
    <w:rsid w:val="00AA02FD"/>
    <w:rsid w:val="00AA2939"/>
    <w:rsid w:val="00AB4128"/>
    <w:rsid w:val="00AC2279"/>
    <w:rsid w:val="00AC251A"/>
    <w:rsid w:val="00AE02D2"/>
    <w:rsid w:val="00AF26A2"/>
    <w:rsid w:val="00B0093D"/>
    <w:rsid w:val="00B02050"/>
    <w:rsid w:val="00B1204C"/>
    <w:rsid w:val="00B33EC7"/>
    <w:rsid w:val="00B37B62"/>
    <w:rsid w:val="00B4782E"/>
    <w:rsid w:val="00B53C28"/>
    <w:rsid w:val="00B557CD"/>
    <w:rsid w:val="00B7073A"/>
    <w:rsid w:val="00B75625"/>
    <w:rsid w:val="00B7582E"/>
    <w:rsid w:val="00B80407"/>
    <w:rsid w:val="00B86218"/>
    <w:rsid w:val="00B9074D"/>
    <w:rsid w:val="00B930D7"/>
    <w:rsid w:val="00BD17DA"/>
    <w:rsid w:val="00BE6D84"/>
    <w:rsid w:val="00BF3D8F"/>
    <w:rsid w:val="00C07318"/>
    <w:rsid w:val="00C10F9C"/>
    <w:rsid w:val="00C313AD"/>
    <w:rsid w:val="00C34FDA"/>
    <w:rsid w:val="00C421CB"/>
    <w:rsid w:val="00C51A70"/>
    <w:rsid w:val="00C56FD3"/>
    <w:rsid w:val="00C717FE"/>
    <w:rsid w:val="00C71FC4"/>
    <w:rsid w:val="00C72925"/>
    <w:rsid w:val="00C75B7D"/>
    <w:rsid w:val="00C85867"/>
    <w:rsid w:val="00CA0760"/>
    <w:rsid w:val="00CA2232"/>
    <w:rsid w:val="00CA70FF"/>
    <w:rsid w:val="00CB10A2"/>
    <w:rsid w:val="00CB60F0"/>
    <w:rsid w:val="00CC6AFF"/>
    <w:rsid w:val="00CC75B1"/>
    <w:rsid w:val="00CD5A42"/>
    <w:rsid w:val="00CE08C5"/>
    <w:rsid w:val="00CE5AB4"/>
    <w:rsid w:val="00CE6421"/>
    <w:rsid w:val="00D04F60"/>
    <w:rsid w:val="00D27C8A"/>
    <w:rsid w:val="00D419D3"/>
    <w:rsid w:val="00D432D4"/>
    <w:rsid w:val="00D45FC6"/>
    <w:rsid w:val="00D63B8B"/>
    <w:rsid w:val="00D707F7"/>
    <w:rsid w:val="00D72502"/>
    <w:rsid w:val="00D75436"/>
    <w:rsid w:val="00D90023"/>
    <w:rsid w:val="00D90D68"/>
    <w:rsid w:val="00D9208F"/>
    <w:rsid w:val="00D936B4"/>
    <w:rsid w:val="00D97882"/>
    <w:rsid w:val="00DD1FC3"/>
    <w:rsid w:val="00DD2D82"/>
    <w:rsid w:val="00DD6BB8"/>
    <w:rsid w:val="00DE205B"/>
    <w:rsid w:val="00DE5653"/>
    <w:rsid w:val="00DF2DE6"/>
    <w:rsid w:val="00E04AEB"/>
    <w:rsid w:val="00E06BBE"/>
    <w:rsid w:val="00E2396A"/>
    <w:rsid w:val="00E31B55"/>
    <w:rsid w:val="00E42F20"/>
    <w:rsid w:val="00E44630"/>
    <w:rsid w:val="00E45454"/>
    <w:rsid w:val="00E51509"/>
    <w:rsid w:val="00E61D00"/>
    <w:rsid w:val="00E659A2"/>
    <w:rsid w:val="00E70228"/>
    <w:rsid w:val="00E73FD2"/>
    <w:rsid w:val="00E75D1E"/>
    <w:rsid w:val="00E8296B"/>
    <w:rsid w:val="00E93281"/>
    <w:rsid w:val="00E959B4"/>
    <w:rsid w:val="00EA01DF"/>
    <w:rsid w:val="00EA7C36"/>
    <w:rsid w:val="00EA7D97"/>
    <w:rsid w:val="00EC0421"/>
    <w:rsid w:val="00EC3877"/>
    <w:rsid w:val="00ED0704"/>
    <w:rsid w:val="00EE274D"/>
    <w:rsid w:val="00EF5B36"/>
    <w:rsid w:val="00F01113"/>
    <w:rsid w:val="00F02321"/>
    <w:rsid w:val="00F06CC5"/>
    <w:rsid w:val="00F26A03"/>
    <w:rsid w:val="00F33083"/>
    <w:rsid w:val="00F65EEA"/>
    <w:rsid w:val="00F67B9B"/>
    <w:rsid w:val="00F813C9"/>
    <w:rsid w:val="00F81453"/>
    <w:rsid w:val="00F85D03"/>
    <w:rsid w:val="00FB4937"/>
    <w:rsid w:val="00FB6BDA"/>
    <w:rsid w:val="00FC1C5A"/>
    <w:rsid w:val="00FE0BC6"/>
    <w:rsid w:val="00FF2068"/>
    <w:rsid w:val="00FF3545"/>
    <w:rsid w:val="00FF76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F0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 w:type="paragraph" w:styleId="Header">
    <w:name w:val="header"/>
    <w:basedOn w:val="Normal"/>
    <w:link w:val="HeaderChar"/>
    <w:uiPriority w:val="99"/>
    <w:unhideWhenUsed/>
    <w:rsid w:val="001C7C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7C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CC5"/>
  </w:style>
  <w:style w:type="paragraph" w:styleId="Heading1">
    <w:name w:val="heading 1"/>
    <w:basedOn w:val="Normal"/>
    <w:next w:val="Normal"/>
    <w:link w:val="Heading1Char"/>
    <w:uiPriority w:val="9"/>
    <w:qFormat/>
    <w:rsid w:val="00F06CC5"/>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F06CC5"/>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F06CC5"/>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F06CC5"/>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F06CC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F06CC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F06CC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F06CC5"/>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F06CC5"/>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C5"/>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F06CC5"/>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F06CC5"/>
    <w:rPr>
      <w:caps/>
      <w:color w:val="622423" w:themeColor="accent2" w:themeShade="7F"/>
      <w:sz w:val="24"/>
      <w:szCs w:val="24"/>
    </w:rPr>
  </w:style>
  <w:style w:type="character" w:customStyle="1" w:styleId="Heading4Char">
    <w:name w:val="Heading 4 Char"/>
    <w:basedOn w:val="DefaultParagraphFont"/>
    <w:link w:val="Heading4"/>
    <w:uiPriority w:val="9"/>
    <w:rsid w:val="00F06CC5"/>
    <w:rPr>
      <w:caps/>
      <w:color w:val="622423" w:themeColor="accent2" w:themeShade="7F"/>
      <w:spacing w:val="10"/>
    </w:rPr>
  </w:style>
  <w:style w:type="character" w:customStyle="1" w:styleId="Heading5Char">
    <w:name w:val="Heading 5 Char"/>
    <w:basedOn w:val="DefaultParagraphFont"/>
    <w:link w:val="Heading5"/>
    <w:uiPriority w:val="9"/>
    <w:semiHidden/>
    <w:rsid w:val="00F06CC5"/>
    <w:rPr>
      <w:caps/>
      <w:color w:val="622423" w:themeColor="accent2" w:themeShade="7F"/>
      <w:spacing w:val="10"/>
    </w:rPr>
  </w:style>
  <w:style w:type="character" w:customStyle="1" w:styleId="Heading6Char">
    <w:name w:val="Heading 6 Char"/>
    <w:basedOn w:val="DefaultParagraphFont"/>
    <w:link w:val="Heading6"/>
    <w:uiPriority w:val="9"/>
    <w:semiHidden/>
    <w:rsid w:val="00F06CC5"/>
    <w:rPr>
      <w:caps/>
      <w:color w:val="943634" w:themeColor="accent2" w:themeShade="BF"/>
      <w:spacing w:val="10"/>
    </w:rPr>
  </w:style>
  <w:style w:type="character" w:customStyle="1" w:styleId="Heading7Char">
    <w:name w:val="Heading 7 Char"/>
    <w:basedOn w:val="DefaultParagraphFont"/>
    <w:link w:val="Heading7"/>
    <w:uiPriority w:val="9"/>
    <w:semiHidden/>
    <w:rsid w:val="00F06CC5"/>
    <w:rPr>
      <w:i/>
      <w:iCs/>
      <w:caps/>
      <w:color w:val="943634" w:themeColor="accent2" w:themeShade="BF"/>
      <w:spacing w:val="10"/>
    </w:rPr>
  </w:style>
  <w:style w:type="character" w:customStyle="1" w:styleId="Heading8Char">
    <w:name w:val="Heading 8 Char"/>
    <w:basedOn w:val="DefaultParagraphFont"/>
    <w:link w:val="Heading8"/>
    <w:uiPriority w:val="9"/>
    <w:semiHidden/>
    <w:rsid w:val="00F06CC5"/>
    <w:rPr>
      <w:caps/>
      <w:spacing w:val="10"/>
      <w:sz w:val="20"/>
      <w:szCs w:val="20"/>
    </w:rPr>
  </w:style>
  <w:style w:type="character" w:customStyle="1" w:styleId="Heading9Char">
    <w:name w:val="Heading 9 Char"/>
    <w:basedOn w:val="DefaultParagraphFont"/>
    <w:link w:val="Heading9"/>
    <w:uiPriority w:val="9"/>
    <w:semiHidden/>
    <w:rsid w:val="00F06CC5"/>
    <w:rPr>
      <w:i/>
      <w:iCs/>
      <w:caps/>
      <w:spacing w:val="10"/>
      <w:sz w:val="20"/>
      <w:szCs w:val="20"/>
    </w:rPr>
  </w:style>
  <w:style w:type="paragraph" w:styleId="Caption">
    <w:name w:val="caption"/>
    <w:basedOn w:val="Normal"/>
    <w:next w:val="Normal"/>
    <w:uiPriority w:val="35"/>
    <w:semiHidden/>
    <w:unhideWhenUsed/>
    <w:qFormat/>
    <w:rsid w:val="00F06CC5"/>
    <w:rPr>
      <w:caps/>
      <w:spacing w:val="10"/>
      <w:sz w:val="18"/>
      <w:szCs w:val="18"/>
    </w:rPr>
  </w:style>
  <w:style w:type="paragraph" w:styleId="Title">
    <w:name w:val="Title"/>
    <w:basedOn w:val="Normal"/>
    <w:next w:val="Normal"/>
    <w:link w:val="TitleChar"/>
    <w:uiPriority w:val="10"/>
    <w:qFormat/>
    <w:rsid w:val="00F06CC5"/>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F06CC5"/>
    <w:rPr>
      <w:caps/>
      <w:color w:val="632423" w:themeColor="accent2" w:themeShade="80"/>
      <w:spacing w:val="50"/>
      <w:sz w:val="44"/>
      <w:szCs w:val="44"/>
    </w:rPr>
  </w:style>
  <w:style w:type="paragraph" w:styleId="Subtitle">
    <w:name w:val="Subtitle"/>
    <w:basedOn w:val="Normal"/>
    <w:next w:val="Normal"/>
    <w:link w:val="SubtitleChar"/>
    <w:uiPriority w:val="11"/>
    <w:qFormat/>
    <w:rsid w:val="00F06CC5"/>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F06CC5"/>
    <w:rPr>
      <w:caps/>
      <w:spacing w:val="20"/>
      <w:sz w:val="18"/>
      <w:szCs w:val="18"/>
    </w:rPr>
  </w:style>
  <w:style w:type="character" w:styleId="Strong">
    <w:name w:val="Strong"/>
    <w:uiPriority w:val="22"/>
    <w:qFormat/>
    <w:rsid w:val="00F06CC5"/>
    <w:rPr>
      <w:b/>
      <w:bCs/>
      <w:color w:val="943634" w:themeColor="accent2" w:themeShade="BF"/>
      <w:spacing w:val="5"/>
    </w:rPr>
  </w:style>
  <w:style w:type="character" w:styleId="Emphasis">
    <w:name w:val="Emphasis"/>
    <w:uiPriority w:val="20"/>
    <w:qFormat/>
    <w:rsid w:val="00F06CC5"/>
    <w:rPr>
      <w:caps/>
      <w:spacing w:val="5"/>
      <w:sz w:val="20"/>
      <w:szCs w:val="20"/>
    </w:rPr>
  </w:style>
  <w:style w:type="paragraph" w:styleId="NoSpacing">
    <w:name w:val="No Spacing"/>
    <w:basedOn w:val="Normal"/>
    <w:link w:val="NoSpacingChar"/>
    <w:uiPriority w:val="1"/>
    <w:qFormat/>
    <w:rsid w:val="00F06CC5"/>
    <w:pPr>
      <w:spacing w:after="0" w:line="240" w:lineRule="auto"/>
    </w:pPr>
  </w:style>
  <w:style w:type="character" w:customStyle="1" w:styleId="NoSpacingChar">
    <w:name w:val="No Spacing Char"/>
    <w:basedOn w:val="DefaultParagraphFont"/>
    <w:link w:val="NoSpacing"/>
    <w:uiPriority w:val="1"/>
    <w:rsid w:val="00F06CC5"/>
  </w:style>
  <w:style w:type="paragraph" w:styleId="ListParagraph">
    <w:name w:val="List Paragraph"/>
    <w:basedOn w:val="Normal"/>
    <w:uiPriority w:val="34"/>
    <w:qFormat/>
    <w:rsid w:val="00D27C8A"/>
    <w:pPr>
      <w:tabs>
        <w:tab w:val="left" w:pos="6084"/>
      </w:tabs>
      <w:spacing w:after="0" w:line="240" w:lineRule="auto"/>
      <w:ind w:left="720"/>
      <w:contextualSpacing/>
    </w:pPr>
  </w:style>
  <w:style w:type="paragraph" w:styleId="Quote">
    <w:name w:val="Quote"/>
    <w:basedOn w:val="Normal"/>
    <w:next w:val="Normal"/>
    <w:link w:val="QuoteChar"/>
    <w:uiPriority w:val="29"/>
    <w:qFormat/>
    <w:rsid w:val="00F06CC5"/>
    <w:rPr>
      <w:i/>
      <w:iCs/>
    </w:rPr>
  </w:style>
  <w:style w:type="character" w:customStyle="1" w:styleId="QuoteChar">
    <w:name w:val="Quote Char"/>
    <w:basedOn w:val="DefaultParagraphFont"/>
    <w:link w:val="Quote"/>
    <w:uiPriority w:val="29"/>
    <w:rsid w:val="00F06CC5"/>
    <w:rPr>
      <w:i/>
      <w:iCs/>
    </w:rPr>
  </w:style>
  <w:style w:type="paragraph" w:styleId="IntenseQuote">
    <w:name w:val="Intense Quote"/>
    <w:basedOn w:val="Normal"/>
    <w:next w:val="Normal"/>
    <w:link w:val="IntenseQuoteChar"/>
    <w:uiPriority w:val="30"/>
    <w:qFormat/>
    <w:rsid w:val="00F06CC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F06CC5"/>
    <w:rPr>
      <w:caps/>
      <w:color w:val="622423" w:themeColor="accent2" w:themeShade="7F"/>
      <w:spacing w:val="5"/>
      <w:sz w:val="20"/>
      <w:szCs w:val="20"/>
    </w:rPr>
  </w:style>
  <w:style w:type="character" w:styleId="SubtleEmphasis">
    <w:name w:val="Subtle Emphasis"/>
    <w:uiPriority w:val="19"/>
    <w:qFormat/>
    <w:rsid w:val="00F06CC5"/>
    <w:rPr>
      <w:i/>
      <w:iCs/>
    </w:rPr>
  </w:style>
  <w:style w:type="character" w:styleId="IntenseEmphasis">
    <w:name w:val="Intense Emphasis"/>
    <w:uiPriority w:val="21"/>
    <w:qFormat/>
    <w:rsid w:val="00F06CC5"/>
    <w:rPr>
      <w:i/>
      <w:iCs/>
      <w:caps/>
      <w:spacing w:val="10"/>
      <w:sz w:val="20"/>
      <w:szCs w:val="20"/>
    </w:rPr>
  </w:style>
  <w:style w:type="character" w:styleId="SubtleReference">
    <w:name w:val="Subtle Reference"/>
    <w:basedOn w:val="DefaultParagraphFont"/>
    <w:uiPriority w:val="31"/>
    <w:qFormat/>
    <w:rsid w:val="00F06CC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F06CC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F06CC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06CC5"/>
    <w:pPr>
      <w:outlineLvl w:val="9"/>
    </w:pPr>
    <w:rPr>
      <w:lang w:bidi="en-US"/>
    </w:rPr>
  </w:style>
  <w:style w:type="table" w:styleId="TableGrid">
    <w:name w:val="Table Grid"/>
    <w:basedOn w:val="TableNormal"/>
    <w:uiPriority w:val="59"/>
    <w:rsid w:val="00D93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75B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5B7D"/>
  </w:style>
  <w:style w:type="character" w:styleId="PageNumber">
    <w:name w:val="page number"/>
    <w:basedOn w:val="DefaultParagraphFont"/>
    <w:uiPriority w:val="99"/>
    <w:semiHidden/>
    <w:unhideWhenUsed/>
    <w:rsid w:val="00C75B7D"/>
  </w:style>
  <w:style w:type="paragraph" w:customStyle="1" w:styleId="PersonalName">
    <w:name w:val="Personal Name"/>
    <w:basedOn w:val="Title"/>
    <w:rsid w:val="005236E1"/>
    <w:rPr>
      <w:b/>
      <w:caps w:val="0"/>
      <w:color w:val="000000"/>
      <w:sz w:val="28"/>
      <w:szCs w:val="28"/>
    </w:rPr>
  </w:style>
  <w:style w:type="paragraph" w:styleId="BalloonText">
    <w:name w:val="Balloon Text"/>
    <w:basedOn w:val="Normal"/>
    <w:link w:val="BalloonTextChar"/>
    <w:uiPriority w:val="99"/>
    <w:semiHidden/>
    <w:unhideWhenUsed/>
    <w:rsid w:val="00A12EB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EB3"/>
    <w:rPr>
      <w:rFonts w:ascii="Lucida Grande" w:hAnsi="Lucida Grande"/>
      <w:sz w:val="18"/>
      <w:szCs w:val="18"/>
    </w:rPr>
  </w:style>
  <w:style w:type="character" w:styleId="Hyperlink">
    <w:name w:val="Hyperlink"/>
    <w:basedOn w:val="DefaultParagraphFont"/>
    <w:uiPriority w:val="99"/>
    <w:unhideWhenUsed/>
    <w:rsid w:val="004208E1"/>
    <w:rPr>
      <w:color w:val="0000FF" w:themeColor="hyperlink"/>
      <w:u w:val="single"/>
    </w:rPr>
  </w:style>
  <w:style w:type="character" w:styleId="FollowedHyperlink">
    <w:name w:val="FollowedHyperlink"/>
    <w:basedOn w:val="DefaultParagraphFont"/>
    <w:uiPriority w:val="99"/>
    <w:semiHidden/>
    <w:unhideWhenUsed/>
    <w:rsid w:val="002D118D"/>
    <w:rPr>
      <w:color w:val="800080" w:themeColor="followedHyperlink"/>
      <w:u w:val="single"/>
    </w:rPr>
  </w:style>
  <w:style w:type="paragraph" w:styleId="Header">
    <w:name w:val="header"/>
    <w:basedOn w:val="Normal"/>
    <w:link w:val="HeaderChar"/>
    <w:uiPriority w:val="99"/>
    <w:unhideWhenUsed/>
    <w:rsid w:val="001C7C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1C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code.google.com/p/jbox2d/downloads/detail?name=jbox2d-library-2.1.2.0-javadoc.ja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28</Pages>
  <Words>3469</Words>
  <Characters>19776</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Hobart</dc:creator>
  <cp:keywords/>
  <dc:description/>
  <cp:lastModifiedBy>Benedict Hobart</cp:lastModifiedBy>
  <cp:revision>323</cp:revision>
  <dcterms:created xsi:type="dcterms:W3CDTF">2013-05-04T10:37:00Z</dcterms:created>
  <dcterms:modified xsi:type="dcterms:W3CDTF">2013-05-07T05:21:00Z</dcterms:modified>
</cp:coreProperties>
</file>